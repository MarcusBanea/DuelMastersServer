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5651FD" w14:textId="77777777" w:rsidR="00813DE6" w:rsidRDefault="00813DE6" w:rsidP="00813DE6">
      <w:pPr>
        <w:widowControl/>
        <w:suppressAutoHyphens w:val="0"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UNIVERSITATEA “LUCIAN BLAGA” DIN SIBIU</w:t>
      </w:r>
    </w:p>
    <w:p w14:paraId="4E18B07F" w14:textId="77777777" w:rsidR="00813DE6" w:rsidRDefault="00813DE6" w:rsidP="00813DE6">
      <w:pPr>
        <w:widowControl/>
        <w:suppressAutoHyphens w:val="0"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FACULTATEA DE INGINERIE</w:t>
      </w:r>
    </w:p>
    <w:p w14:paraId="6FE4E989" w14:textId="77777777" w:rsidR="00A01632" w:rsidRPr="00CE42F0" w:rsidRDefault="00813DE6" w:rsidP="00813DE6">
      <w:pPr>
        <w:spacing w:line="360" w:lineRule="auto"/>
        <w:jc w:val="center"/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DEPARTAMENTUL DE CALCULATOARE ŞI INGINERIE ELECTRICĂ</w:t>
      </w:r>
    </w:p>
    <w:p w14:paraId="672A6659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0A37501D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5DAB6C7B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02EB378F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6A05A809" w14:textId="77777777" w:rsidR="00D441AD" w:rsidRDefault="00D441AD">
      <w:pPr>
        <w:spacing w:line="360" w:lineRule="auto"/>
        <w:jc w:val="center"/>
        <w:rPr>
          <w:b/>
          <w:bCs/>
        </w:rPr>
      </w:pPr>
    </w:p>
    <w:p w14:paraId="5A39BBE3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41C8F396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72A3D3EC" w14:textId="77777777" w:rsidR="00813DE6" w:rsidRDefault="00813DE6">
      <w:pPr>
        <w:spacing w:line="360" w:lineRule="auto"/>
        <w:jc w:val="center"/>
        <w:rPr>
          <w:b/>
          <w:bCs/>
        </w:rPr>
      </w:pPr>
    </w:p>
    <w:p w14:paraId="0D0B940D" w14:textId="77777777" w:rsidR="00D441AD" w:rsidRDefault="00D441AD">
      <w:pPr>
        <w:spacing w:line="360" w:lineRule="auto"/>
        <w:jc w:val="center"/>
        <w:rPr>
          <w:b/>
          <w:bCs/>
        </w:rPr>
      </w:pPr>
    </w:p>
    <w:p w14:paraId="37DE5EDE" w14:textId="535A63F4" w:rsidR="00A01632" w:rsidRPr="00813DE6" w:rsidRDefault="00A01632">
      <w:pPr>
        <w:spacing w:line="360" w:lineRule="auto"/>
        <w:jc w:val="center"/>
        <w:rPr>
          <w:sz w:val="44"/>
          <w:szCs w:val="44"/>
        </w:rPr>
      </w:pPr>
      <w:r w:rsidRPr="02840035">
        <w:rPr>
          <w:b/>
          <w:bCs/>
          <w:sz w:val="44"/>
          <w:szCs w:val="44"/>
        </w:rPr>
        <w:t>PROIECT DE DIPLOM</w:t>
      </w:r>
      <w:r w:rsidR="00813DE6" w:rsidRPr="02840035">
        <w:rPr>
          <w:b/>
          <w:bCs/>
          <w:sz w:val="44"/>
          <w:szCs w:val="44"/>
        </w:rPr>
        <w:t>Ă</w:t>
      </w:r>
    </w:p>
    <w:p w14:paraId="0E27B00A" w14:textId="77777777" w:rsidR="00A01632" w:rsidRPr="00CE42F0" w:rsidRDefault="00A01632">
      <w:pPr>
        <w:spacing w:line="360" w:lineRule="auto"/>
        <w:jc w:val="center"/>
      </w:pPr>
    </w:p>
    <w:p w14:paraId="60061E4C" w14:textId="77777777" w:rsidR="00A01632" w:rsidRDefault="00A01632">
      <w:pPr>
        <w:spacing w:line="360" w:lineRule="auto"/>
        <w:jc w:val="center"/>
      </w:pPr>
    </w:p>
    <w:p w14:paraId="44EAFD9C" w14:textId="77777777" w:rsidR="00D441AD" w:rsidRDefault="00D441AD">
      <w:pPr>
        <w:spacing w:line="360" w:lineRule="auto"/>
        <w:jc w:val="center"/>
      </w:pPr>
    </w:p>
    <w:p w14:paraId="4B94D5A5" w14:textId="77777777" w:rsidR="00D441AD" w:rsidRDefault="00D441AD">
      <w:pPr>
        <w:spacing w:line="360" w:lineRule="auto"/>
        <w:jc w:val="center"/>
      </w:pPr>
    </w:p>
    <w:p w14:paraId="3DEEC669" w14:textId="77777777" w:rsidR="00D441AD" w:rsidRDefault="00D441AD">
      <w:pPr>
        <w:spacing w:line="360" w:lineRule="auto"/>
        <w:jc w:val="center"/>
      </w:pPr>
    </w:p>
    <w:p w14:paraId="3656B9AB" w14:textId="77777777" w:rsidR="00D441AD" w:rsidRDefault="00D441AD">
      <w:pPr>
        <w:spacing w:line="360" w:lineRule="auto"/>
        <w:jc w:val="center"/>
      </w:pPr>
    </w:p>
    <w:p w14:paraId="45FB0818" w14:textId="77777777" w:rsidR="00813DE6" w:rsidRPr="00CE42F0" w:rsidRDefault="00813DE6">
      <w:pPr>
        <w:spacing w:line="360" w:lineRule="auto"/>
        <w:jc w:val="center"/>
      </w:pPr>
    </w:p>
    <w:p w14:paraId="06DA990C" w14:textId="721134C4" w:rsidR="00813DE6" w:rsidRDefault="00813DE6" w:rsidP="02840035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Conducător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ştiinţific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</w:t>
      </w:r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Asist. </w:t>
      </w:r>
      <w:r w:rsidR="7CEA097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</w:t>
      </w:r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r. Ing. </w:t>
      </w:r>
      <w:proofErr w:type="spellStart"/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Doroban</w:t>
      </w:r>
      <w:r w:rsidR="102FB446" w:rsidRPr="02840035">
        <w:rPr>
          <w:rFonts w:ascii="FreeSerif" w:eastAsia="Times New Roman" w:hAnsi="FreeSerif" w:cs="FreeSerif"/>
          <w:sz w:val="28"/>
          <w:szCs w:val="28"/>
          <w:lang w:val="en-US" w:eastAsia="en-US" w:bidi="ar-SA"/>
        </w:rPr>
        <w:t>ț</w:t>
      </w:r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iu</w:t>
      </w:r>
      <w:proofErr w:type="spellEnd"/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 </w:t>
      </w:r>
      <w:proofErr w:type="spellStart"/>
      <w:r w:rsidR="102FB446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Alexandru</w:t>
      </w:r>
      <w:proofErr w:type="spellEnd"/>
    </w:p>
    <w:p w14:paraId="642A6D49" w14:textId="6C0A8769" w:rsidR="00813DE6" w:rsidRDefault="00813DE6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Îndrumător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Asist. </w:t>
      </w:r>
      <w:r w:rsidR="022FE50B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r. Ing.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Doroban</w:t>
      </w:r>
      <w:r>
        <w:rPr>
          <w:rFonts w:ascii="FreeSerif" w:eastAsia="Times New Roman" w:hAnsi="FreeSerif" w:cs="FreeSerif"/>
          <w:kern w:val="0"/>
          <w:sz w:val="28"/>
          <w:szCs w:val="28"/>
          <w:lang w:val="en-US" w:eastAsia="en-US" w:bidi="ar-SA"/>
        </w:rPr>
        <w:t>ț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iu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Alexandru</w:t>
      </w:r>
      <w:proofErr w:type="spellEnd"/>
    </w:p>
    <w:p w14:paraId="049F31CB" w14:textId="77777777" w:rsidR="00813DE6" w:rsidRDefault="00813DE6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53128261" w14:textId="77777777" w:rsidR="00D441AD" w:rsidRDefault="00D441AD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62486C05" w14:textId="77777777" w:rsidR="00D441AD" w:rsidRDefault="00D441AD" w:rsidP="00813DE6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3F406876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Absolvent</w:t>
      </w:r>
    </w:p>
    <w:p w14:paraId="5A7A2C77" w14:textId="42139C4D" w:rsidR="00B0D0EA" w:rsidRDefault="00B0D0EA" w:rsidP="02840035">
      <w:pPr>
        <w:widowControl/>
        <w:spacing w:line="259" w:lineRule="auto"/>
        <w:jc w:val="right"/>
      </w:pPr>
      <w:proofErr w:type="spellStart"/>
      <w:r w:rsidRPr="02840035">
        <w:rPr>
          <w:rFonts w:ascii="TimesNewRomanPSMT" w:eastAsia="Times New Roman" w:hAnsi="TimesNewRomanPSMT" w:cs="TimesNewRomanPSMT"/>
          <w:sz w:val="32"/>
          <w:szCs w:val="32"/>
          <w:lang w:val="en-US" w:eastAsia="en-US" w:bidi="ar-SA"/>
        </w:rPr>
        <w:t>Banea</w:t>
      </w:r>
      <w:proofErr w:type="spellEnd"/>
      <w:r w:rsidRPr="02840035">
        <w:rPr>
          <w:rFonts w:ascii="TimesNewRomanPSMT" w:eastAsia="Times New Roman" w:hAnsi="TimesNewRomanPSMT" w:cs="TimesNewRomanPSMT"/>
          <w:sz w:val="32"/>
          <w:szCs w:val="32"/>
          <w:lang w:val="en-US" w:eastAsia="en-US" w:bidi="ar-SA"/>
        </w:rPr>
        <w:t xml:space="preserve"> </w:t>
      </w:r>
      <w:proofErr w:type="spellStart"/>
      <w:r w:rsidRPr="02840035">
        <w:rPr>
          <w:rFonts w:ascii="TimesNewRomanPSMT" w:eastAsia="Times New Roman" w:hAnsi="TimesNewRomanPSMT" w:cs="TimesNewRomanPSMT"/>
          <w:sz w:val="32"/>
          <w:szCs w:val="32"/>
          <w:lang w:val="en-US" w:eastAsia="en-US" w:bidi="ar-SA"/>
        </w:rPr>
        <w:t>Marcus-Andrei</w:t>
      </w:r>
      <w:proofErr w:type="spellEnd"/>
    </w:p>
    <w:p w14:paraId="4101652C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4B99056E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25A610E6" w14:textId="77777777" w:rsidR="00813DE6" w:rsidRPr="00D441AD" w:rsidRDefault="00813DE6" w:rsidP="00813DE6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Specializarea</w:t>
      </w:r>
      <w:proofErr w:type="spellEnd"/>
    </w:p>
    <w:p w14:paraId="1E936D92" w14:textId="77777777" w:rsidR="00813DE6" w:rsidRDefault="00D441AD" w:rsidP="02840035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Calculatoare</w:t>
      </w:r>
      <w:proofErr w:type="spellEnd"/>
    </w:p>
    <w:p w14:paraId="1299C43A" w14:textId="77777777" w:rsidR="00D441AD" w:rsidRDefault="00D441AD" w:rsidP="00813DE6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4DDBEF00" w14:textId="77777777" w:rsidR="00D441AD" w:rsidRDefault="00D441AD" w:rsidP="00813DE6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47CFE296" w14:textId="3B934957" w:rsidR="00D441AD" w:rsidRDefault="00813DE6" w:rsidP="00813DE6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- Sibiu, 202</w:t>
      </w:r>
      <w:r w:rsidR="00862B33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3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r w:rsidR="4D9BF239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-</w:t>
      </w:r>
    </w:p>
    <w:p w14:paraId="3A537D17" w14:textId="77777777" w:rsidR="00D441AD" w:rsidRDefault="00D441AD" w:rsidP="00D441AD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br w:type="page"/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lastRenderedPageBreak/>
        <w:t>UNIVERSITATEA “LUCIAN BLAGA” DIN SIBIU</w:t>
      </w:r>
    </w:p>
    <w:p w14:paraId="3930DC32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FACULTATEA DE INGINERIE</w:t>
      </w:r>
    </w:p>
    <w:p w14:paraId="201D4665" w14:textId="77777777" w:rsidR="00D441AD" w:rsidRPr="00CE42F0" w:rsidRDefault="00D441AD" w:rsidP="00D441AD">
      <w:pPr>
        <w:spacing w:line="360" w:lineRule="auto"/>
        <w:jc w:val="center"/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DEPARTAMENTUL DE CALCULATOARE ŞI INGINERIE ELECTRICĂ</w:t>
      </w:r>
    </w:p>
    <w:p w14:paraId="3461D779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3CF2D8B6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0FB78278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1FC39945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0562CB0E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34CE0A41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62EBF3C5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6D98A12B" w14:textId="77777777" w:rsidR="00D441AD" w:rsidRDefault="00D441AD" w:rsidP="00D441AD">
      <w:pPr>
        <w:spacing w:line="360" w:lineRule="auto"/>
        <w:jc w:val="center"/>
        <w:rPr>
          <w:b/>
          <w:bCs/>
        </w:rPr>
      </w:pPr>
    </w:p>
    <w:p w14:paraId="5E8744BD" w14:textId="77777777" w:rsidR="00360985" w:rsidRDefault="71BAD420" w:rsidP="02840035">
      <w:pPr>
        <w:spacing w:line="360" w:lineRule="auto"/>
        <w:jc w:val="center"/>
        <w:rPr>
          <w:b/>
          <w:bCs/>
          <w:sz w:val="44"/>
          <w:szCs w:val="44"/>
        </w:rPr>
      </w:pPr>
      <w:r w:rsidRPr="02840035">
        <w:rPr>
          <w:b/>
          <w:bCs/>
          <w:sz w:val="44"/>
          <w:szCs w:val="44"/>
        </w:rPr>
        <w:t>Concurs de boți implementat</w:t>
      </w:r>
    </w:p>
    <w:p w14:paraId="27920DCE" w14:textId="0664F495" w:rsidR="71BAD420" w:rsidRDefault="71BAD420" w:rsidP="02840035">
      <w:pPr>
        <w:spacing w:line="360" w:lineRule="auto"/>
        <w:jc w:val="center"/>
        <w:rPr>
          <w:sz w:val="44"/>
          <w:szCs w:val="44"/>
        </w:rPr>
      </w:pPr>
      <w:r w:rsidRPr="02840035">
        <w:rPr>
          <w:b/>
          <w:bCs/>
          <w:sz w:val="44"/>
          <w:szCs w:val="44"/>
        </w:rPr>
        <w:t>in cadrul unui joc d</w:t>
      </w:r>
      <w:r w:rsidR="008212AB">
        <w:rPr>
          <w:b/>
          <w:bCs/>
          <w:sz w:val="44"/>
          <w:szCs w:val="44"/>
        </w:rPr>
        <w:t xml:space="preserve">e </w:t>
      </w:r>
      <w:proofErr w:type="spellStart"/>
      <w:r w:rsidRPr="02840035">
        <w:rPr>
          <w:b/>
          <w:bCs/>
          <w:sz w:val="44"/>
          <w:szCs w:val="44"/>
        </w:rPr>
        <w:t>carti</w:t>
      </w:r>
      <w:proofErr w:type="spellEnd"/>
    </w:p>
    <w:p w14:paraId="5997CC1D" w14:textId="77777777" w:rsidR="00D441AD" w:rsidRPr="00CE42F0" w:rsidRDefault="00D441AD" w:rsidP="00D441AD">
      <w:pPr>
        <w:spacing w:line="360" w:lineRule="auto"/>
        <w:jc w:val="center"/>
      </w:pPr>
    </w:p>
    <w:p w14:paraId="110FFD37" w14:textId="77777777" w:rsidR="00D441AD" w:rsidRDefault="00D441AD" w:rsidP="00D441AD">
      <w:pPr>
        <w:spacing w:line="360" w:lineRule="auto"/>
        <w:jc w:val="center"/>
      </w:pPr>
    </w:p>
    <w:p w14:paraId="6B699379" w14:textId="77777777" w:rsidR="00D441AD" w:rsidRDefault="00D441AD" w:rsidP="00D441AD">
      <w:pPr>
        <w:spacing w:line="360" w:lineRule="auto"/>
        <w:jc w:val="center"/>
      </w:pPr>
    </w:p>
    <w:p w14:paraId="3FE9F23F" w14:textId="77777777" w:rsidR="00D441AD" w:rsidRDefault="00D441AD" w:rsidP="00D441AD">
      <w:pPr>
        <w:spacing w:line="360" w:lineRule="auto"/>
        <w:jc w:val="center"/>
      </w:pPr>
    </w:p>
    <w:p w14:paraId="1F72F646" w14:textId="77777777" w:rsidR="00D441AD" w:rsidRDefault="00D441AD" w:rsidP="00D441AD">
      <w:pPr>
        <w:spacing w:line="360" w:lineRule="auto"/>
        <w:jc w:val="center"/>
      </w:pPr>
    </w:p>
    <w:p w14:paraId="08CE6F91" w14:textId="77777777" w:rsidR="00D441AD" w:rsidRDefault="00D441AD" w:rsidP="00D441AD">
      <w:pPr>
        <w:spacing w:line="360" w:lineRule="auto"/>
        <w:jc w:val="center"/>
      </w:pPr>
    </w:p>
    <w:p w14:paraId="61CDCEAD" w14:textId="77777777" w:rsidR="00D441AD" w:rsidRPr="00CE42F0" w:rsidRDefault="00D441AD" w:rsidP="00D441AD">
      <w:pPr>
        <w:spacing w:line="360" w:lineRule="auto"/>
        <w:jc w:val="center"/>
      </w:pPr>
    </w:p>
    <w:p w14:paraId="0E609C2F" w14:textId="7A2CCAFD" w:rsidR="00D441AD" w:rsidRDefault="00D441AD" w:rsidP="02840035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Conducător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ştiinţific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</w:t>
      </w:r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Asist. </w:t>
      </w:r>
      <w:r w:rsidR="30F7ACF8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Dr</w:t>
      </w:r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. Ing. </w:t>
      </w:r>
      <w:proofErr w:type="spellStart"/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Doroban</w:t>
      </w:r>
      <w:r w:rsidR="51BFEAA3" w:rsidRPr="02840035">
        <w:rPr>
          <w:rFonts w:ascii="FreeSerif" w:eastAsia="Times New Roman" w:hAnsi="FreeSerif" w:cs="FreeSerif"/>
          <w:sz w:val="28"/>
          <w:szCs w:val="28"/>
          <w:lang w:val="en-US" w:eastAsia="en-US" w:bidi="ar-SA"/>
        </w:rPr>
        <w:t>ț</w:t>
      </w:r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iu</w:t>
      </w:r>
      <w:proofErr w:type="spellEnd"/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 xml:space="preserve"> </w:t>
      </w:r>
      <w:proofErr w:type="spellStart"/>
      <w:r w:rsidR="51BFEAA3" w:rsidRPr="02840035"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t>Alexandru</w:t>
      </w:r>
      <w:proofErr w:type="spellEnd"/>
    </w:p>
    <w:p w14:paraId="5E2172F0" w14:textId="27DC87F4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Îndrumător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: Asist. </w:t>
      </w:r>
      <w:r w:rsidR="123CB2FD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Dr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. Ing.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Doroban</w:t>
      </w:r>
      <w:r>
        <w:rPr>
          <w:rFonts w:ascii="FreeSerif" w:eastAsia="Times New Roman" w:hAnsi="FreeSerif" w:cs="FreeSerif"/>
          <w:kern w:val="0"/>
          <w:sz w:val="28"/>
          <w:szCs w:val="28"/>
          <w:lang w:val="en-US" w:eastAsia="en-US" w:bidi="ar-SA"/>
        </w:rPr>
        <w:t>ț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iu</w:t>
      </w:r>
      <w:proofErr w:type="spellEnd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Alexandru</w:t>
      </w:r>
      <w:proofErr w:type="spellEnd"/>
    </w:p>
    <w:p w14:paraId="6BB9E253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23DE523C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52E56223" w14:textId="77777777" w:rsidR="00D441AD" w:rsidRDefault="00D441AD" w:rsidP="00D441AD">
      <w:pPr>
        <w:widowControl/>
        <w:suppressAutoHyphens w:val="0"/>
        <w:autoSpaceDE w:val="0"/>
        <w:autoSpaceDN w:val="0"/>
        <w:adjustRightInd w:val="0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6936D614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Absolvent</w:t>
      </w:r>
    </w:p>
    <w:p w14:paraId="2500AE26" w14:textId="77777777" w:rsidR="00D441AD" w:rsidRPr="00D441AD" w:rsidRDefault="3FCF30EF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Banea</w:t>
      </w:r>
      <w:proofErr w:type="spellEnd"/>
      <w:r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Marcus-Andrei</w:t>
      </w:r>
      <w:proofErr w:type="spellEnd"/>
    </w:p>
    <w:p w14:paraId="07547A01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5043CB0F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</w:p>
    <w:p w14:paraId="0498590B" w14:textId="77777777" w:rsidR="00D441AD" w:rsidRPr="00D441AD" w:rsidRDefault="00D441AD" w:rsidP="00D441AD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b/>
          <w:bCs/>
          <w:kern w:val="0"/>
          <w:sz w:val="32"/>
          <w:szCs w:val="32"/>
          <w:lang w:val="en-US" w:eastAsia="en-US" w:bidi="ar-SA"/>
        </w:rPr>
        <w:t>Specializarea</w:t>
      </w:r>
      <w:proofErr w:type="spellEnd"/>
    </w:p>
    <w:p w14:paraId="07459315" w14:textId="77777777" w:rsidR="00D441AD" w:rsidRDefault="00D441AD" w:rsidP="02840035">
      <w:pPr>
        <w:widowControl/>
        <w:suppressAutoHyphens w:val="0"/>
        <w:autoSpaceDE w:val="0"/>
        <w:autoSpaceDN w:val="0"/>
        <w:adjustRightInd w:val="0"/>
        <w:jc w:val="right"/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</w:pPr>
      <w:proofErr w:type="spellStart"/>
      <w:r w:rsidRPr="00D441AD">
        <w:rPr>
          <w:rFonts w:ascii="TimesNewRomanPSMT" w:eastAsia="Times New Roman" w:hAnsi="TimesNewRomanPSMT" w:cs="TimesNewRomanPSMT"/>
          <w:kern w:val="0"/>
          <w:sz w:val="32"/>
          <w:szCs w:val="32"/>
          <w:lang w:val="en-US" w:eastAsia="en-US" w:bidi="ar-SA"/>
        </w:rPr>
        <w:t>Calculatoare</w:t>
      </w:r>
      <w:proofErr w:type="spellEnd"/>
    </w:p>
    <w:p w14:paraId="6537F28F" w14:textId="77777777" w:rsidR="00D441AD" w:rsidRDefault="00D441AD" w:rsidP="00D441AD">
      <w:pPr>
        <w:spacing w:line="360" w:lineRule="auto"/>
        <w:jc w:val="center"/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</w:pPr>
    </w:p>
    <w:p w14:paraId="546CF155" w14:textId="0E3A0FC6" w:rsidR="00D441AD" w:rsidRPr="002B250E" w:rsidRDefault="00D441AD" w:rsidP="002B250E">
      <w:pPr>
        <w:spacing w:line="36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- Sibiu, 202</w:t>
      </w:r>
      <w:r w:rsidR="3A89DDCD"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>3</w:t>
      </w:r>
      <w:r>
        <w:rPr>
          <w:rFonts w:ascii="TimesNewRomanPSMT" w:eastAsia="Times New Roman" w:hAnsi="TimesNewRomanPSMT" w:cs="TimesNewRomanPSMT"/>
          <w:kern w:val="0"/>
          <w:sz w:val="28"/>
          <w:szCs w:val="28"/>
          <w:lang w:val="en-US" w:eastAsia="en-US" w:bidi="ar-SA"/>
        </w:rPr>
        <w:t xml:space="preserve"> -</w:t>
      </w:r>
    </w:p>
    <w:bookmarkStart w:id="0" w:name="_Toc136713373" w:displacedByCustomXml="next"/>
    <w:sdt>
      <w:sdtPr>
        <w:rPr>
          <w:rFonts w:ascii="Times New Roman" w:eastAsia="SimSun" w:hAnsi="Times New Roman" w:cs="Arial"/>
          <w:color w:val="auto"/>
          <w:sz w:val="24"/>
          <w:szCs w:val="24"/>
        </w:rPr>
        <w:id w:val="2034995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D91F3" w14:textId="3952E849" w:rsidR="00F02CAD" w:rsidRDefault="00F02CAD">
          <w:pPr>
            <w:pStyle w:val="Titlucuprins"/>
          </w:pPr>
          <w:r>
            <w:t>Cuprins</w:t>
          </w:r>
          <w:bookmarkEnd w:id="0"/>
        </w:p>
        <w:p w14:paraId="0CFD8DDA" w14:textId="77FA1215" w:rsidR="00F02CAD" w:rsidRDefault="00F02CAD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13373" w:history="1">
            <w:r w:rsidRPr="00275C99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A215" w14:textId="701281C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74" w:history="1">
            <w:r w:rsidR="00F02CAD" w:rsidRPr="00275C99">
              <w:rPr>
                <w:rStyle w:val="Hyperlink"/>
                <w:noProof/>
              </w:rPr>
              <w:t>1. Prezentarea temei (2-4 pagini):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_Toc136713374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4F52012E" w14:textId="1D7ADA47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75" w:history="1">
            <w:r w:rsidR="00F02CAD" w:rsidRPr="00275C99">
              <w:rPr>
                <w:rStyle w:val="Hyperlink"/>
                <w:noProof/>
              </w:rPr>
              <w:t>1.1. Introducere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_Toc136713375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7F05383" w14:textId="6A033812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79" w:history="1">
            <w:r w:rsidR="00F02CAD" w:rsidRPr="00275C99">
              <w:rPr>
                <w:rStyle w:val="Hyperlink"/>
                <w:noProof/>
              </w:rPr>
              <w:t>1.2. Descrierea temei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_Toc136713379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4DE87BE" w14:textId="5F5C6452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82" w:history="1">
            <w:r w:rsidR="00F02CAD" w:rsidRPr="00275C99">
              <w:rPr>
                <w:rStyle w:val="Hyperlink"/>
                <w:noProof/>
              </w:rPr>
              <w:t>1.3. Scop si obiective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_Toc136713382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4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0CE184F" w14:textId="445B7983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84" w:history="1">
            <w:r w:rsidR="00F02CAD" w:rsidRPr="00275C99">
              <w:rPr>
                <w:rStyle w:val="Hyperlink"/>
                <w:noProof/>
              </w:rPr>
              <w:t>1.3.1. Obiective principale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_Toc136713384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5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D8779DA" w14:textId="1B6F253C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385" w:history="1">
            <w:r w:rsidR="00F02CAD" w:rsidRPr="00275C99">
              <w:rPr>
                <w:rStyle w:val="Hyperlink"/>
                <w:noProof/>
              </w:rPr>
              <w:t>1.3.1.1. Obtinerea setului de carti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_Toc136713385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5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4732035" w14:textId="41499410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03" w:history="1">
            <w:r w:rsidR="00F02CAD" w:rsidRPr="00275C99">
              <w:rPr>
                <w:rStyle w:val="Hyperlink"/>
                <w:noProof/>
              </w:rPr>
              <w:t>1.3.1.2. Realizarea interfetei jocului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_Toc136713403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7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4759EF2B" w14:textId="63795D9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12" w:history="1">
            <w:r w:rsidR="00F02CAD" w:rsidRPr="00275C99">
              <w:rPr>
                <w:rStyle w:val="Hyperlink"/>
                <w:noProof/>
              </w:rPr>
              <w:t>1.3.1.3. Implementarea mecanicii jocului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_Toc136713412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8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B329C75" w14:textId="1EA05F3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14" w:history="1">
            <w:r w:rsidR="00F02CAD" w:rsidRPr="00275C99">
              <w:rPr>
                <w:rStyle w:val="Hyperlink"/>
                <w:noProof/>
              </w:rPr>
              <w:t>1.3.2. Obiective secundare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_Toc136713414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8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44AD111" w14:textId="10094773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21" w:history="1">
            <w:r w:rsidR="00F02CAD" w:rsidRPr="00275C99">
              <w:rPr>
                <w:rStyle w:val="Hyperlink"/>
                <w:noProof/>
              </w:rPr>
              <w:t>1.4. Tehnologii utilizate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_Toc136713421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8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0763917" w14:textId="301C34F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28" w:history="1">
            <w:r w:rsidR="00F02CAD" w:rsidRPr="00275C99">
              <w:rPr>
                <w:rStyle w:val="Hyperlink"/>
                <w:noProof/>
              </w:rPr>
              <w:t>1.4.1. Biblioteci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_Toc136713428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D1A9927" w14:textId="713D0A9A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1" w:history="1">
            <w:r w:rsidR="00F02CAD" w:rsidRPr="00275C99">
              <w:rPr>
                <w:rStyle w:val="Hyperlink"/>
                <w:noProof/>
              </w:rPr>
              <w:t>1.5. Cazuri principale de utilizare a aplicatiei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7B6D074" w14:textId="68230A1A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3" w:history="1">
            <w:r w:rsidR="00F02CAD" w:rsidRPr="00275C99">
              <w:rPr>
                <w:rStyle w:val="Hyperlink"/>
                <w:noProof/>
              </w:rPr>
              <w:t>1.6. Organizarea lucrarii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B67DC77" w14:textId="2458396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4" w:history="1">
            <w:r w:rsidR="00F02CAD" w:rsidRPr="00275C99">
              <w:rPr>
                <w:rStyle w:val="Hyperlink"/>
                <w:noProof/>
              </w:rPr>
              <w:t>2. Teorie (25-30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A819167" w14:textId="313D35A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5" w:history="1">
            <w:r w:rsidR="00F02CAD" w:rsidRPr="00275C99">
              <w:rPr>
                <w:rStyle w:val="Hyperlink"/>
                <w:noProof/>
              </w:rPr>
              <w:t>2.1. Source Control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7B403E5" w14:textId="23DA91AF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6" w:history="1">
            <w:r w:rsidR="00F02CAD" w:rsidRPr="00275C99">
              <w:rPr>
                <w:rStyle w:val="Hyperlink"/>
                <w:noProof/>
              </w:rPr>
              <w:t>2.1.1. GIT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_Toc136713436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0063C30" w14:textId="1AF5280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7" w:history="1">
            <w:r w:rsidR="00F02CAD" w:rsidRPr="00275C99">
              <w:rPr>
                <w:rStyle w:val="Hyperlink"/>
                <w:noProof/>
              </w:rPr>
              <w:t>2.1.2. SmartGit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_Toc136713437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A3FC8AA" w14:textId="607F9452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8" w:history="1">
            <w:r w:rsidR="00F02CAD" w:rsidRPr="00275C99">
              <w:rPr>
                <w:rStyle w:val="Hyperlink"/>
                <w:noProof/>
              </w:rPr>
              <w:t>2.2. Java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C0209AE" w14:textId="10EDE0CD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39" w:history="1">
            <w:r w:rsidR="00F02CAD" w:rsidRPr="00275C99">
              <w:rPr>
                <w:rStyle w:val="Hyperlink"/>
                <w:noProof/>
              </w:rPr>
              <w:t>2.3. Javascript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_Toc136713439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53A5603" w14:textId="078BA020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0" w:history="1">
            <w:r w:rsidR="00F02CAD" w:rsidRPr="00275C99">
              <w:rPr>
                <w:rStyle w:val="Hyperlink"/>
                <w:noProof/>
              </w:rPr>
              <w:t>2.4. Vue.js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_Toc136713440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A02B064" w14:textId="2757154C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1" w:history="1">
            <w:r w:rsidR="00F02CAD" w:rsidRPr="00275C99">
              <w:rPr>
                <w:rStyle w:val="Hyperlink"/>
                <w:noProof/>
              </w:rPr>
              <w:t>2.5. Pinia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9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435DD8C" w14:textId="4D2CF000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2" w:history="1">
            <w:r w:rsidR="00F02CAD" w:rsidRPr="00275C99">
              <w:rPr>
                <w:rStyle w:val="Hyperlink"/>
                <w:noProof/>
              </w:rPr>
              <w:t>2.6. Xstate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18108F2" w14:textId="11935FD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3" w:history="1">
            <w:r w:rsidR="00F02CAD" w:rsidRPr="00275C99">
              <w:rPr>
                <w:rStyle w:val="Hyperlink"/>
                <w:noProof/>
              </w:rPr>
              <w:t>2.7. MongoDB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E40F186" w14:textId="07FF02D3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4" w:history="1">
            <w:r w:rsidR="00F02CAD" w:rsidRPr="00275C99">
              <w:rPr>
                <w:rStyle w:val="Hyperlink"/>
                <w:noProof/>
              </w:rPr>
              <w:t>2.8. IDEs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C7E71B4" w14:textId="6CB693C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5" w:history="1">
            <w:r w:rsidR="00F02CAD" w:rsidRPr="00275C99">
              <w:rPr>
                <w:rStyle w:val="Hyperlink"/>
                <w:noProof/>
              </w:rPr>
              <w:t>2.9. Wireframes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9DCDFEE" w14:textId="20F6D39F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6" w:history="1">
            <w:r w:rsidR="00F02CAD" w:rsidRPr="00275C99">
              <w:rPr>
                <w:rStyle w:val="Hyperlink"/>
                <w:noProof/>
              </w:rPr>
              <w:t>2.10. Justinmind Mockups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_Toc136713446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98789A0" w14:textId="04F481EA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7" w:history="1">
            <w:r w:rsidR="00F02CAD" w:rsidRPr="00275C99">
              <w:rPr>
                <w:rStyle w:val="Hyperlink"/>
                <w:noProof/>
              </w:rPr>
              <w:t>3. Descrierea formala a aplicatiei  (5-15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_Toc136713447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2FB782A3" w14:textId="00EC26B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8" w:history="1">
            <w:r w:rsidR="00F02CAD" w:rsidRPr="00275C99">
              <w:rPr>
                <w:rStyle w:val="Hyperlink"/>
                <w:noProof/>
              </w:rPr>
              <w:t>3.1. Actori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2E1B73F1" w14:textId="5E00F31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49" w:history="1">
            <w:r w:rsidR="00F02CAD" w:rsidRPr="00275C99">
              <w:rPr>
                <w:rStyle w:val="Hyperlink"/>
                <w:noProof/>
              </w:rPr>
              <w:t>3.2. Use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_Toc136713449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E3BBE63" w14:textId="7677871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0" w:history="1">
            <w:r w:rsidR="00F02CAD" w:rsidRPr="00275C99">
              <w:rPr>
                <w:rStyle w:val="Hyperlink"/>
                <w:noProof/>
              </w:rPr>
              <w:t>3.2.1. Admin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_Toc136713450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0503D401" w14:textId="5F8C1CD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1" w:history="1">
            <w:r w:rsidR="00F02CAD" w:rsidRPr="00275C99">
              <w:rPr>
                <w:rStyle w:val="Hyperlink"/>
                <w:noProof/>
              </w:rPr>
              <w:t>3.2.2. Player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EE8DD89" w14:textId="251EDC7F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2" w:history="1">
            <w:r w:rsidR="00F02CAD" w:rsidRPr="00275C99">
              <w:rPr>
                <w:rStyle w:val="Hyperlink"/>
                <w:noProof/>
              </w:rPr>
              <w:t>3.2.3. System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_Toc136713452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4687D34B" w14:textId="6AE1CA46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3" w:history="1">
            <w:r w:rsidR="00F02CAD" w:rsidRPr="00275C99">
              <w:rPr>
                <w:rStyle w:val="Hyperlink"/>
                <w:noProof/>
              </w:rPr>
              <w:t>3.3. Wireframes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_Toc136713453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63C1CE45" w14:textId="37E1B2B7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4" w:history="1">
            <w:r w:rsidR="00F02CAD" w:rsidRPr="00275C99">
              <w:rPr>
                <w:rStyle w:val="Hyperlink"/>
                <w:noProof/>
              </w:rPr>
              <w:t>3.4. Mockups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_Toc136713454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1D1307BB" w14:textId="72727DEE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5" w:history="1">
            <w:r w:rsidR="00F02CAD" w:rsidRPr="00275C99">
              <w:rPr>
                <w:rStyle w:val="Hyperlink"/>
                <w:noProof/>
              </w:rPr>
              <w:t>3.5. Arhitectura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_Toc136713455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E1C6287" w14:textId="75760B85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6" w:history="1">
            <w:r w:rsidR="00F02CAD" w:rsidRPr="00275C99">
              <w:rPr>
                <w:rStyle w:val="Hyperlink"/>
                <w:noProof/>
              </w:rPr>
              <w:t>4. Detalii de implementare (25-30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_Toc136713456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21FCCDD4" w14:textId="360DF3B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7" w:history="1">
            <w:r w:rsidR="00F02CAD" w:rsidRPr="00275C99">
              <w:rPr>
                <w:rStyle w:val="Hyperlink"/>
                <w:noProof/>
              </w:rPr>
              <w:t>Descriu use-case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_Toc136713457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10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A71105C" w14:textId="371511C1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8" w:history="1">
            <w:r w:rsidR="00F02CAD" w:rsidRPr="00275C99">
              <w:rPr>
                <w:rStyle w:val="Hyperlink"/>
                <w:noProof/>
              </w:rPr>
              <w:t>5. Concluzii si dezvoltari ulterioare (1-2 pagini)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_Toc136713458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5E8D8B29" w14:textId="7A453984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59" w:history="1">
            <w:r w:rsidR="00F02CAD" w:rsidRPr="00275C99">
              <w:rPr>
                <w:rStyle w:val="Hyperlink"/>
                <w:noProof/>
              </w:rPr>
              <w:t>5.1. Concluzii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_Toc136713459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72099E7" w14:textId="24B6577C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60" w:history="1">
            <w:r w:rsidR="00F02CAD" w:rsidRPr="00275C99">
              <w:rPr>
                <w:rStyle w:val="Hyperlink"/>
                <w:noProof/>
              </w:rPr>
              <w:t>5.2. Dezvoltare ulterioare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_Toc136713460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38BD3658" w14:textId="4627F9C9" w:rsidR="00F02CAD" w:rsidRDefault="00000000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713461" w:history="1">
            <w:r w:rsidR="00F02CAD" w:rsidRPr="00275C99">
              <w:rPr>
                <w:rStyle w:val="Hyperlink"/>
                <w:noProof/>
              </w:rPr>
              <w:t>6. Bibliografie</w:t>
            </w:r>
            <w:r w:rsidR="00F02CAD">
              <w:rPr>
                <w:noProof/>
                <w:webHidden/>
              </w:rPr>
              <w:tab/>
            </w:r>
            <w:r w:rsidR="00F02CAD">
              <w:rPr>
                <w:noProof/>
                <w:webHidden/>
              </w:rPr>
              <w:fldChar w:fldCharType="begin"/>
            </w:r>
            <w:r w:rsidR="00F02CAD">
              <w:rPr>
                <w:noProof/>
                <w:webHidden/>
              </w:rPr>
              <w:instrText xml:space="preserve"> PAGEREF _Toc136713461 \h </w:instrText>
            </w:r>
            <w:r w:rsidR="00F02CAD">
              <w:rPr>
                <w:noProof/>
                <w:webHidden/>
              </w:rPr>
            </w:r>
            <w:r w:rsidR="00F02CAD">
              <w:rPr>
                <w:noProof/>
                <w:webHidden/>
              </w:rPr>
              <w:fldChar w:fldCharType="separate"/>
            </w:r>
            <w:r w:rsidR="00F02CAD">
              <w:rPr>
                <w:noProof/>
                <w:webHidden/>
              </w:rPr>
              <w:t>11</w:t>
            </w:r>
            <w:r w:rsidR="00F02CAD">
              <w:rPr>
                <w:noProof/>
                <w:webHidden/>
              </w:rPr>
              <w:fldChar w:fldCharType="end"/>
            </w:r>
          </w:hyperlink>
        </w:p>
        <w:p w14:paraId="7FE4BFBC" w14:textId="06A66A91" w:rsidR="00F02CAD" w:rsidRDefault="00F02CAD">
          <w:r>
            <w:rPr>
              <w:b/>
              <w:bCs/>
            </w:rPr>
            <w:fldChar w:fldCharType="end"/>
          </w:r>
        </w:p>
      </w:sdtContent>
    </w:sdt>
    <w:p w14:paraId="383068BF" w14:textId="2CDD7283" w:rsidR="00F02CAD" w:rsidRDefault="00F02CAD">
      <w:pPr>
        <w:widowControl/>
        <w:suppressAutoHyphens w:val="0"/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</w:pPr>
      <w:r>
        <w:rPr>
          <w:rFonts w:ascii="TimesNewRomanPSMT" w:eastAsia="Times New Roman" w:hAnsi="TimesNewRomanPSMT" w:cs="TimesNewRomanPSMT"/>
          <w:sz w:val="28"/>
          <w:szCs w:val="28"/>
          <w:lang w:val="en-US" w:eastAsia="en-US" w:bidi="ar-SA"/>
        </w:rPr>
        <w:br w:type="page"/>
      </w:r>
    </w:p>
    <w:p w14:paraId="467ED039" w14:textId="77777777" w:rsidR="3CAD8FA9" w:rsidRDefault="3CAD8FA9" w:rsidP="002D3BFA">
      <w:pPr>
        <w:spacing w:line="360" w:lineRule="auto"/>
      </w:pPr>
    </w:p>
    <w:p w14:paraId="235BDAE4" w14:textId="676D8528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" w:name="_Toc136713374"/>
      <w:r w:rsidRPr="002D3BFA">
        <w:rPr>
          <w:rFonts w:ascii="Times New Roman" w:hAnsi="Times New Roman"/>
          <w:color w:val="000000" w:themeColor="text1"/>
          <w:sz w:val="24"/>
          <w:szCs w:val="24"/>
        </w:rPr>
        <w:t>1. Prezentarea temei (2-4 pagini):</w:t>
      </w:r>
      <w:bookmarkEnd w:id="1"/>
    </w:p>
    <w:p w14:paraId="15E92762" w14:textId="1AE478F0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_Toc136713375"/>
      <w:r w:rsidRPr="002D3BFA">
        <w:rPr>
          <w:rFonts w:ascii="Times New Roman" w:hAnsi="Times New Roman"/>
          <w:color w:val="000000" w:themeColor="text1"/>
          <w:sz w:val="24"/>
          <w:szCs w:val="24"/>
        </w:rPr>
        <w:t>1.1. Introducere</w:t>
      </w:r>
      <w:bookmarkEnd w:id="2"/>
    </w:p>
    <w:p w14:paraId="5CB6B141" w14:textId="635073CA" w:rsidR="00822C01" w:rsidRDefault="00822C0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136713376"/>
      <w:r>
        <w:rPr>
          <w:rFonts w:ascii="Times New Roman" w:hAnsi="Times New Roman"/>
          <w:color w:val="000000" w:themeColor="text1"/>
          <w:sz w:val="24"/>
          <w:szCs w:val="24"/>
        </w:rPr>
        <w:t xml:space="preserve">Chemarea mea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 proiect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are originile in unele dintre cele mai frumoase perioade ale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vietii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copilaria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si perioada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studentiei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Jocul de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Duel Masters, unul dintre obiectele principale ale acestui proiect, a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facut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parte din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copilaria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mea, fiind captivat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interactiunea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pe care o aveam cu </w:t>
      </w:r>
      <w:proofErr w:type="spellStart"/>
      <w:r w:rsidR="00DA0CB3">
        <w:rPr>
          <w:rFonts w:ascii="Times New Roman" w:hAnsi="Times New Roman"/>
          <w:color w:val="000000" w:themeColor="text1"/>
          <w:sz w:val="24"/>
          <w:szCs w:val="24"/>
        </w:rPr>
        <w:t>ceilalti</w:t>
      </w:r>
      <w:proofErr w:type="spellEnd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prieteni cu care jucam, cat si de complexitatea acestuia.</w:t>
      </w:r>
      <w:bookmarkEnd w:id="3"/>
      <w:r w:rsidR="00DA0CB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EF72B42" w14:textId="54BF8606" w:rsidR="00DA0CB3" w:rsidRDefault="00DA0CB3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" w:name="_Toc136713377"/>
      <w:r>
        <w:rPr>
          <w:rFonts w:ascii="Times New Roman" w:hAnsi="Times New Roman"/>
          <w:color w:val="000000" w:themeColor="text1"/>
          <w:sz w:val="24"/>
          <w:szCs w:val="24"/>
        </w:rPr>
        <w:t xml:space="preserve">Anii au trecut,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copilaria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ramas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urma, iar ideea acestui joc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ramas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mine doar o amintire. In schimb, o alta pasiune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 programarea. Liceul m-a introdus in ace</w:t>
      </w:r>
      <w:r w:rsidR="005663BA">
        <w:rPr>
          <w:rFonts w:ascii="Times New Roman" w:hAnsi="Times New Roman"/>
          <w:color w:val="000000" w:themeColor="text1"/>
          <w:sz w:val="24"/>
          <w:szCs w:val="24"/>
        </w:rPr>
        <w:t xml:space="preserve">asta lume, iar </w:t>
      </w:r>
      <w:proofErr w:type="spellStart"/>
      <w:r w:rsidR="005663BA">
        <w:rPr>
          <w:rFonts w:ascii="Times New Roman" w:hAnsi="Times New Roman"/>
          <w:color w:val="000000" w:themeColor="text1"/>
          <w:sz w:val="24"/>
          <w:szCs w:val="24"/>
        </w:rPr>
        <w:t>studentia</w:t>
      </w:r>
      <w:proofErr w:type="spellEnd"/>
      <w:r w:rsidR="005663BA">
        <w:rPr>
          <w:rFonts w:ascii="Times New Roman" w:hAnsi="Times New Roman"/>
          <w:color w:val="000000" w:themeColor="text1"/>
          <w:sz w:val="24"/>
          <w:szCs w:val="24"/>
        </w:rPr>
        <w:t xml:space="preserve"> mi-a </w:t>
      </w:r>
      <w:proofErr w:type="spellStart"/>
      <w:r w:rsidR="005663BA">
        <w:rPr>
          <w:rFonts w:ascii="Times New Roman" w:hAnsi="Times New Roman"/>
          <w:color w:val="000000" w:themeColor="text1"/>
          <w:sz w:val="24"/>
          <w:szCs w:val="24"/>
        </w:rPr>
        <w:t>aratat</w:t>
      </w:r>
      <w:proofErr w:type="spellEnd"/>
      <w:r w:rsidR="005663BA">
        <w:rPr>
          <w:rFonts w:ascii="Times New Roman" w:hAnsi="Times New Roman"/>
          <w:color w:val="000000" w:themeColor="text1"/>
          <w:sz w:val="24"/>
          <w:szCs w:val="24"/>
        </w:rPr>
        <w:t xml:space="preserve"> ca singurul obstacol din acest domeniu este </w:t>
      </w:r>
      <w:proofErr w:type="spellStart"/>
      <w:r w:rsidR="005663BA">
        <w:rPr>
          <w:rFonts w:ascii="Times New Roman" w:hAnsi="Times New Roman"/>
          <w:color w:val="000000" w:themeColor="text1"/>
          <w:sz w:val="24"/>
          <w:szCs w:val="24"/>
        </w:rPr>
        <w:t>imaginatia</w:t>
      </w:r>
      <w:proofErr w:type="spellEnd"/>
      <w:r w:rsidR="005663BA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4"/>
    </w:p>
    <w:p w14:paraId="65B1F247" w14:textId="1B9A3679" w:rsidR="005663BA" w:rsidRDefault="005663B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136713378"/>
      <w:r>
        <w:rPr>
          <w:rFonts w:ascii="Times New Roman" w:hAnsi="Times New Roman"/>
          <w:color w:val="000000" w:themeColor="text1"/>
          <w:sz w:val="24"/>
          <w:szCs w:val="24"/>
        </w:rPr>
        <w:t xml:space="preserve">Astfel,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avand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oportunitatea de alege o tema de proiect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incheierea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studiilor universitare, am decis sa utilizez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cunostiintele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dobandite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ultimii ani si sa combin cele 2 elemente </w:t>
      </w:r>
      <w:r w:rsidR="00E75BC1">
        <w:rPr>
          <w:rFonts w:ascii="Times New Roman" w:hAnsi="Times New Roman"/>
          <w:color w:val="000000" w:themeColor="text1"/>
          <w:sz w:val="24"/>
          <w:szCs w:val="24"/>
        </w:rPr>
        <w:t xml:space="preserve">care au marcat cele 2 perioade ale </w:t>
      </w:r>
      <w:proofErr w:type="spellStart"/>
      <w:r w:rsidR="00E75BC1">
        <w:rPr>
          <w:rFonts w:ascii="Times New Roman" w:hAnsi="Times New Roman"/>
          <w:color w:val="000000" w:themeColor="text1"/>
          <w:sz w:val="24"/>
          <w:szCs w:val="24"/>
        </w:rPr>
        <w:t>vietii</w:t>
      </w:r>
      <w:proofErr w:type="spellEnd"/>
      <w:r w:rsidR="00E75BC1">
        <w:rPr>
          <w:rFonts w:ascii="Times New Roman" w:hAnsi="Times New Roman"/>
          <w:color w:val="000000" w:themeColor="text1"/>
          <w:sz w:val="24"/>
          <w:szCs w:val="24"/>
        </w:rPr>
        <w:t xml:space="preserve"> mele.</w:t>
      </w:r>
      <w:bookmarkEnd w:id="5"/>
    </w:p>
    <w:p w14:paraId="2C98AA2D" w14:textId="340CED44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" w:name="_Toc136713379"/>
      <w:r w:rsidRPr="002D3BFA">
        <w:rPr>
          <w:rFonts w:ascii="Times New Roman" w:hAnsi="Times New Roman"/>
          <w:color w:val="000000" w:themeColor="text1"/>
          <w:sz w:val="24"/>
          <w:szCs w:val="24"/>
        </w:rPr>
        <w:t>1.2. Descrierea temei</w:t>
      </w:r>
      <w:bookmarkEnd w:id="6"/>
    </w:p>
    <w:p w14:paraId="5B81DCBC" w14:textId="47AFDEAF" w:rsidR="00E75BC1" w:rsidRDefault="00F6256E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" w:name="_Toc13671338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precizeaza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in titlul temei alese,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dezvoltata va presupune realizarea unui mediu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desfasurare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unui meci de Duel Masters, intre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Acesti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inlocui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real, si vor lua decizii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contextul si starea meciului. Calitatea deciziilor va fi diversa, intru-cat jocul este unul complex.</w:t>
      </w:r>
      <w:bookmarkEnd w:id="7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79052AA4" w14:textId="65811C23" w:rsidR="008370A6" w:rsidRPr="002D3BFA" w:rsidRDefault="008370A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" w:name="_Toc136713381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va permite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desfasurarea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meciuri intre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reali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Nivelul de dificultate al meciului va fi reprezentat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algoritmul din spatele bot-ului. Despre metodologia de luare a unei decizii se va vorbi, mai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tarziu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in capitolul ...</w:t>
      </w:r>
      <w:bookmarkEnd w:id="8"/>
    </w:p>
    <w:p w14:paraId="77C55670" w14:textId="06A2CA1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9" w:name="_Toc136713382"/>
      <w:r w:rsidRPr="002D3BFA">
        <w:rPr>
          <w:rFonts w:ascii="Times New Roman" w:hAnsi="Times New Roman"/>
          <w:color w:val="000000" w:themeColor="text1"/>
          <w:sz w:val="24"/>
          <w:szCs w:val="24"/>
        </w:rPr>
        <w:t>1.3. Scop si obiective</w:t>
      </w:r>
      <w:bookmarkEnd w:id="9"/>
    </w:p>
    <w:p w14:paraId="227E2F54" w14:textId="6BE006BE" w:rsidR="001847BA" w:rsidRDefault="00A941EF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136713383"/>
      <w:r>
        <w:rPr>
          <w:rFonts w:ascii="Times New Roman" w:hAnsi="Times New Roman"/>
          <w:color w:val="000000" w:themeColor="text1"/>
          <w:sz w:val="24"/>
          <w:szCs w:val="24"/>
        </w:rPr>
        <w:t xml:space="preserve">Dezvoltarea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obiective principale, prioritare, care reprezentau baza temei.</w:t>
      </w:r>
      <w:r w:rsidR="00A33E2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Pe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langa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acestea, vom prezenta si cate obiective secundare, dezvoltate pe baza celor principale, ce aduc noi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imbogatesc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placut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10"/>
    </w:p>
    <w:p w14:paraId="0C6FAA27" w14:textId="77777777" w:rsidR="001847BA" w:rsidRDefault="001847BA">
      <w:pPr>
        <w:widowControl/>
        <w:suppressAutoHyphens w:val="0"/>
        <w:rPr>
          <w:rFonts w:eastAsia="Times New Roman" w:cs="Times New Roman"/>
          <w:color w:val="000000" w:themeColor="text1"/>
        </w:rPr>
      </w:pPr>
      <w:r>
        <w:rPr>
          <w:color w:val="000000" w:themeColor="text1"/>
        </w:rPr>
        <w:br w:type="page"/>
      </w:r>
    </w:p>
    <w:p w14:paraId="50EDABDB" w14:textId="2FC4DBB8" w:rsidR="00A941EF" w:rsidRDefault="00A941EF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1" w:name="_Toc136713384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1.3.1. Obiective principale</w:t>
      </w:r>
      <w:bookmarkEnd w:id="11"/>
    </w:p>
    <w:p w14:paraId="35AFD3A7" w14:textId="287A2DE0" w:rsidR="00A941EF" w:rsidRDefault="00A941EF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2" w:name="_Toc136713385"/>
      <w:r>
        <w:rPr>
          <w:rFonts w:ascii="Times New Roman" w:hAnsi="Times New Roman"/>
          <w:color w:val="000000" w:themeColor="text1"/>
          <w:sz w:val="24"/>
          <w:szCs w:val="24"/>
        </w:rPr>
        <w:t xml:space="preserve">1.3.1.1. </w:t>
      </w:r>
      <w:proofErr w:type="spellStart"/>
      <w:r w:rsidR="001847BA">
        <w:rPr>
          <w:rFonts w:ascii="Times New Roman" w:hAnsi="Times New Roman"/>
          <w:color w:val="000000" w:themeColor="text1"/>
          <w:sz w:val="24"/>
          <w:szCs w:val="24"/>
        </w:rPr>
        <w:t>Obtinerea</w:t>
      </w:r>
      <w:proofErr w:type="spellEnd"/>
      <w:r w:rsidR="001847BA">
        <w:rPr>
          <w:rFonts w:ascii="Times New Roman" w:hAnsi="Times New Roman"/>
          <w:color w:val="000000" w:themeColor="text1"/>
          <w:sz w:val="24"/>
          <w:szCs w:val="24"/>
        </w:rPr>
        <w:t xml:space="preserve"> setului de </w:t>
      </w:r>
      <w:proofErr w:type="spellStart"/>
      <w:r w:rsidR="001847BA">
        <w:rPr>
          <w:rFonts w:ascii="Times New Roman" w:hAnsi="Times New Roman"/>
          <w:color w:val="000000" w:themeColor="text1"/>
          <w:sz w:val="24"/>
          <w:szCs w:val="24"/>
        </w:rPr>
        <w:t>carti</w:t>
      </w:r>
      <w:bookmarkEnd w:id="12"/>
      <w:proofErr w:type="spellEnd"/>
    </w:p>
    <w:p w14:paraId="1D7A0E76" w14:textId="404A2723" w:rsidR="001847BA" w:rsidRDefault="007F7BC4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3" w:name="_Toc13671338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cum am precizat anterior, jocul Duel Masters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 joc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Fiecare carte 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diferite, determinate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diferiti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factori precum: starea curenta a meciului,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mutarile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facute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cei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tururile anterioare ale meciului, etc.</w:t>
      </w:r>
      <w:bookmarkEnd w:id="13"/>
    </w:p>
    <w:p w14:paraId="71817882" w14:textId="0EF9069F" w:rsidR="00AC2957" w:rsidRDefault="00AC2957" w:rsidP="00AC2957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14" w:name="_Toc136713387"/>
      <w:r>
        <w:rPr>
          <w:noProof/>
        </w:rPr>
        <w:drawing>
          <wp:inline distT="0" distB="0" distL="0" distR="0" wp14:anchorId="027FAAC0" wp14:editId="76C648EF">
            <wp:extent cx="2111177" cy="2933700"/>
            <wp:effectExtent l="0" t="0" r="3810" b="0"/>
            <wp:docPr id="4010023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94" cy="298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0F842300" w14:textId="4C2659E7" w:rsidR="00AC2957" w:rsidRDefault="00613C85" w:rsidP="00AC2957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15" w:name="_Toc136713388"/>
      <w:r>
        <w:rPr>
          <w:rFonts w:ascii="Times New Roman" w:hAnsi="Times New Roman"/>
          <w:color w:val="000000" w:themeColor="text1"/>
          <w:sz w:val="24"/>
          <w:szCs w:val="24"/>
        </w:rPr>
        <w:t>Figura 1</w:t>
      </w:r>
      <w:r w:rsidR="00D540DF">
        <w:rPr>
          <w:rFonts w:ascii="Times New Roman" w:hAnsi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Carte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bookmarkEnd w:id="15"/>
      <w:proofErr w:type="spellEnd"/>
    </w:p>
    <w:p w14:paraId="71E99486" w14:textId="37A93A3D" w:rsidR="007F7BC4" w:rsidRDefault="007F7BC4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6" w:name="_Toc136713389"/>
      <w:r>
        <w:rPr>
          <w:rFonts w:ascii="Times New Roman" w:hAnsi="Times New Roman"/>
          <w:color w:val="000000" w:themeColor="text1"/>
          <w:sz w:val="24"/>
          <w:szCs w:val="24"/>
        </w:rPr>
        <w:t xml:space="preserve">Astfel,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avand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considerare timpul disponibil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acestui proiect, cat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dorinta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autorului de a realiza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care sa prezinte cat mai multe dintre elementele acestui joc, a fost necesara trierea setului complet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ale jocului.</w:t>
      </w:r>
      <w:bookmarkEnd w:id="16"/>
    </w:p>
    <w:p w14:paraId="04B148C0" w14:textId="201743CA" w:rsidR="001847BA" w:rsidRDefault="00A972A5" w:rsidP="00A941EF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7" w:name="_Toc136713390"/>
      <w:r>
        <w:rPr>
          <w:rFonts w:ascii="Times New Roman" w:hAnsi="Times New Roman"/>
          <w:color w:val="000000" w:themeColor="text1"/>
          <w:sz w:val="24"/>
          <w:szCs w:val="24"/>
        </w:rPr>
        <w:t xml:space="preserve">Setul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3 tipuri principale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17"/>
    </w:p>
    <w:p w14:paraId="75ACC3A1" w14:textId="01843CAB" w:rsidR="00A972A5" w:rsidRDefault="00A972A5" w:rsidP="00A972A5">
      <w:pPr>
        <w:pStyle w:val="Titlucuprins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8" w:name="_Toc136713391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proofErr w:type="spellEnd"/>
      <w:r w:rsidR="00F733BB">
        <w:rPr>
          <w:rFonts w:ascii="Times New Roman" w:hAnsi="Times New Roman"/>
          <w:color w:val="000000" w:themeColor="text1"/>
          <w:sz w:val="24"/>
          <w:szCs w:val="24"/>
        </w:rPr>
        <w:t xml:space="preserve"> (creaturi)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 w:rsidR="00BA522D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BA522D">
        <w:rPr>
          <w:rFonts w:ascii="Times New Roman" w:hAnsi="Times New Roman"/>
          <w:color w:val="000000" w:themeColor="text1"/>
          <w:sz w:val="24"/>
          <w:szCs w:val="24"/>
        </w:rPr>
        <w:t xml:space="preserve"> pe care cei 2 </w:t>
      </w:r>
      <w:proofErr w:type="spellStart"/>
      <w:r w:rsidR="00BA522D"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 w:rsidR="00BA522D">
        <w:rPr>
          <w:rFonts w:ascii="Times New Roman" w:hAnsi="Times New Roman"/>
          <w:color w:val="000000" w:themeColor="text1"/>
          <w:sz w:val="24"/>
          <w:szCs w:val="24"/>
        </w:rPr>
        <w:t xml:space="preserve"> le </w:t>
      </w:r>
      <w:proofErr w:type="spellStart"/>
      <w:r w:rsidR="00BA522D">
        <w:rPr>
          <w:rFonts w:ascii="Times New Roman" w:hAnsi="Times New Roman"/>
          <w:color w:val="000000" w:themeColor="text1"/>
          <w:sz w:val="24"/>
          <w:szCs w:val="24"/>
        </w:rPr>
        <w:t>plaseaza</w:t>
      </w:r>
      <w:proofErr w:type="spellEnd"/>
      <w:r w:rsidR="00BA522D">
        <w:rPr>
          <w:rFonts w:ascii="Times New Roman" w:hAnsi="Times New Roman"/>
          <w:color w:val="000000" w:themeColor="text1"/>
          <w:sz w:val="24"/>
          <w:szCs w:val="24"/>
        </w:rPr>
        <w:t xml:space="preserve"> pe terenul de joc si care participa la dueluri intre ele, fiind elementul principal al jocului</w:t>
      </w:r>
      <w:r w:rsidR="00AC2957">
        <w:rPr>
          <w:rFonts w:ascii="Times New Roman" w:hAnsi="Times New Roman"/>
          <w:color w:val="000000" w:themeColor="text1"/>
          <w:sz w:val="24"/>
          <w:szCs w:val="24"/>
        </w:rPr>
        <w:t>. O astfel de carte este prezentata in figura 1.</w:t>
      </w:r>
      <w:r w:rsidR="00D540DF">
        <w:rPr>
          <w:rFonts w:ascii="Times New Roman" w:hAnsi="Times New Roman"/>
          <w:color w:val="000000" w:themeColor="text1"/>
          <w:sz w:val="24"/>
          <w:szCs w:val="24"/>
        </w:rPr>
        <w:t>1.</w:t>
      </w:r>
      <w:bookmarkEnd w:id="18"/>
    </w:p>
    <w:p w14:paraId="47A7D6A9" w14:textId="0D7590F1" w:rsidR="00BA522D" w:rsidRDefault="00BA522D" w:rsidP="00A972A5">
      <w:pPr>
        <w:pStyle w:val="Titlucuprins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19" w:name="_Toc136713392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Spell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one-time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effect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; cu alte cuvinte, aceste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sunt utilizate pentru a realiza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actiune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(abilitate) in momentul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care sunt eliminate din joc</w:t>
      </w:r>
      <w:bookmarkEnd w:id="19"/>
    </w:p>
    <w:p w14:paraId="54177BC4" w14:textId="3AA12B06" w:rsidR="00CC2B03" w:rsidRDefault="00BA522D" w:rsidP="00AC2957">
      <w:pPr>
        <w:pStyle w:val="Titlucuprins"/>
        <w:numPr>
          <w:ilvl w:val="0"/>
          <w:numId w:val="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0" w:name="_Toc136713393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Evolution</w:t>
      </w:r>
      <w:proofErr w:type="spellEnd"/>
      <w:r w:rsidR="00F733BB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F733BB">
        <w:rPr>
          <w:rFonts w:ascii="Times New Roman" w:hAnsi="Times New Roman"/>
          <w:color w:val="000000" w:themeColor="text1"/>
          <w:sz w:val="24"/>
          <w:szCs w:val="24"/>
        </w:rPr>
        <w:t>evolutii</w:t>
      </w:r>
      <w:proofErr w:type="spellEnd"/>
      <w:r w:rsidR="00F733BB">
        <w:rPr>
          <w:rFonts w:ascii="Times New Roman" w:hAnsi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similare cu cele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diferenta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reprezentand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-o necesitatea de a plasa o astfel de carte deasupra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Creature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realizand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cum ii spune si numele,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evolutie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baza.</w:t>
      </w:r>
      <w:bookmarkEnd w:id="20"/>
    </w:p>
    <w:p w14:paraId="243B101D" w14:textId="216FDC1E" w:rsidR="00EC174C" w:rsidRDefault="00EC174C" w:rsidP="00EC174C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1" w:name="_Toc136713394"/>
      <w:r>
        <w:rPr>
          <w:noProof/>
        </w:rPr>
        <w:drawing>
          <wp:inline distT="0" distB="0" distL="0" distR="0" wp14:anchorId="22A1738E" wp14:editId="2537E506">
            <wp:extent cx="2112264" cy="2962656"/>
            <wp:effectExtent l="0" t="0" r="2540" b="9525"/>
            <wp:docPr id="1101632258" name="Imagine 2" descr="Eternal Spell | Duel Maste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ernal Spell | Duel Masters Wiki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64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344B1C58" w14:textId="6DEDF2CC" w:rsidR="00D540DF" w:rsidRPr="00AC2957" w:rsidRDefault="00EC174C" w:rsidP="00D540D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2" w:name="_Toc136713395"/>
      <w:r>
        <w:rPr>
          <w:rFonts w:ascii="Times New Roman" w:hAnsi="Times New Roman"/>
          <w:color w:val="000000" w:themeColor="text1"/>
          <w:sz w:val="24"/>
          <w:szCs w:val="24"/>
        </w:rPr>
        <w:t xml:space="preserve">Figura </w:t>
      </w:r>
      <w:r w:rsidR="00D540DF">
        <w:rPr>
          <w:rFonts w:ascii="Times New Roman" w:hAnsi="Times New Roman"/>
          <w:color w:val="000000" w:themeColor="text1"/>
          <w:sz w:val="24"/>
          <w:szCs w:val="24"/>
        </w:rPr>
        <w:t>1.1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Carte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Spell</w:t>
      </w:r>
      <w:bookmarkEnd w:id="22"/>
      <w:proofErr w:type="spellEnd"/>
    </w:p>
    <w:p w14:paraId="530A2C34" w14:textId="120C421C" w:rsidR="00667CF8" w:rsidRDefault="001772A4" w:rsidP="00667CF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3" w:name="_Toc13671339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</w:t>
      </w:r>
      <w:r w:rsidR="00F733BB">
        <w:rPr>
          <w:rFonts w:ascii="Times New Roman" w:hAnsi="Times New Roman"/>
          <w:color w:val="000000" w:themeColor="text1"/>
          <w:sz w:val="24"/>
          <w:szCs w:val="24"/>
        </w:rPr>
        <w:t>Creatura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majoritatea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setul complet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iar din acest motiv s-a ales utilizarea,</w:t>
      </w:r>
      <w:r w:rsidR="002F4859">
        <w:rPr>
          <w:rFonts w:ascii="Times New Roman" w:hAnsi="Times New Roman"/>
          <w:color w:val="000000" w:themeColor="text1"/>
          <w:sz w:val="24"/>
          <w:szCs w:val="24"/>
        </w:rPr>
        <w:t xml:space="preserve"> pentru </w:t>
      </w:r>
      <w:proofErr w:type="spellStart"/>
      <w:r w:rsidR="002F4859"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 w:rsidR="002F4859">
        <w:rPr>
          <w:rFonts w:ascii="Times New Roman" w:hAnsi="Times New Roman"/>
          <w:color w:val="000000" w:themeColor="text1"/>
          <w:sz w:val="24"/>
          <w:szCs w:val="24"/>
        </w:rPr>
        <w:t xml:space="preserve"> primei versiuni a </w:t>
      </w:r>
      <w:proofErr w:type="spellStart"/>
      <w:r w:rsidR="002F4859"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 w:rsidR="002F4859">
        <w:rPr>
          <w:rFonts w:ascii="Times New Roman" w:hAnsi="Times New Roman"/>
          <w:color w:val="000000" w:themeColor="text1"/>
          <w:sz w:val="24"/>
          <w:szCs w:val="24"/>
        </w:rPr>
        <w:t xml:space="preserve">, doar acest tip de </w:t>
      </w:r>
      <w:proofErr w:type="spellStart"/>
      <w:r w:rsidR="002F4859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2F4859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23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27BEB45E" w14:textId="28FD082B" w:rsidR="00D540DF" w:rsidRDefault="00D540DF" w:rsidP="00D540D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4" w:name="_Toc136713397"/>
      <w:r>
        <w:rPr>
          <w:noProof/>
        </w:rPr>
        <w:drawing>
          <wp:inline distT="0" distB="0" distL="0" distR="0" wp14:anchorId="5745573C" wp14:editId="4259B34D">
            <wp:extent cx="2112264" cy="2953512"/>
            <wp:effectExtent l="0" t="0" r="2540" b="0"/>
            <wp:docPr id="1436047451" name="Imagine 3" descr="Ballom, Master of Death | Duel Maste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lom, Master of Death | Duel Masters Wiki | Fan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64" cy="29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700C6235" w14:textId="345258CF" w:rsidR="00D540DF" w:rsidRDefault="00D540DF" w:rsidP="00D540D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bookmarkStart w:id="25" w:name="_Toc136713398"/>
      <w:r>
        <w:rPr>
          <w:rFonts w:ascii="Times New Roman" w:hAnsi="Times New Roman"/>
          <w:color w:val="000000" w:themeColor="text1"/>
          <w:sz w:val="24"/>
          <w:szCs w:val="24"/>
        </w:rPr>
        <w:t xml:space="preserve">Figura 1.2: Carte de tip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Evolution</w:t>
      </w:r>
      <w:bookmarkEnd w:id="25"/>
      <w:proofErr w:type="spellEnd"/>
    </w:p>
    <w:p w14:paraId="3AF65336" w14:textId="7B1609D8" w:rsidR="007500B4" w:rsidRDefault="007500B4" w:rsidP="00667CF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6" w:name="_Toc13671339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Alti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factori care au contribuit la trierea setului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26"/>
    </w:p>
    <w:p w14:paraId="569ECE32" w14:textId="58641617" w:rsidR="007500B4" w:rsidRDefault="00F733BB" w:rsidP="007500B4">
      <w:pPr>
        <w:pStyle w:val="Titlucuprins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7" w:name="_Toc136713400"/>
      <w:r>
        <w:rPr>
          <w:rFonts w:ascii="Times New Roman" w:hAnsi="Times New Roman"/>
          <w:color w:val="000000" w:themeColor="text1"/>
          <w:sz w:val="24"/>
          <w:szCs w:val="24"/>
        </w:rPr>
        <w:t xml:space="preserve">Limitarea la doar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tipuri speciale de Creatura (eliminarea celor de tip Cross Gear,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Wave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Striker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sau Accelerator)</w:t>
      </w:r>
      <w:bookmarkEnd w:id="27"/>
    </w:p>
    <w:p w14:paraId="67F83D54" w14:textId="23FC16F4" w:rsidR="00ED02E5" w:rsidRPr="00915716" w:rsidRDefault="00CC2B03" w:rsidP="00ED02E5">
      <w:pPr>
        <w:pStyle w:val="Titlucuprins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8" w:name="_Toc136713401"/>
      <w:r>
        <w:rPr>
          <w:rFonts w:ascii="Times New Roman" w:hAnsi="Times New Roman"/>
          <w:color w:val="000000" w:themeColor="text1"/>
          <w:sz w:val="24"/>
          <w:szCs w:val="24"/>
        </w:rPr>
        <w:t xml:space="preserve">Imaginile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propriu-zise: intru-cat jocul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are originile in Japonia, exista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care nu s-au putut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obtine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imagini </w:t>
      </w:r>
      <w:r w:rsidR="004C7D03">
        <w:rPr>
          <w:rFonts w:ascii="Times New Roman" w:hAnsi="Times New Roman"/>
          <w:color w:val="000000" w:themeColor="text1"/>
          <w:sz w:val="24"/>
          <w:szCs w:val="24"/>
        </w:rPr>
        <w:t xml:space="preserve">cu textul </w:t>
      </w:r>
      <w:proofErr w:type="spellStart"/>
      <w:r w:rsidR="004C7D03">
        <w:rPr>
          <w:rFonts w:ascii="Times New Roman" w:hAnsi="Times New Roman"/>
          <w:color w:val="000000" w:themeColor="text1"/>
          <w:sz w:val="24"/>
          <w:szCs w:val="24"/>
        </w:rPr>
        <w:t>inscris</w:t>
      </w:r>
      <w:proofErr w:type="spellEnd"/>
      <w:r w:rsidR="004C7D03">
        <w:rPr>
          <w:rFonts w:ascii="Times New Roman" w:hAnsi="Times New Roman"/>
          <w:color w:val="000000" w:themeColor="text1"/>
          <w:sz w:val="24"/>
          <w:szCs w:val="24"/>
        </w:rPr>
        <w:t xml:space="preserve"> pe acestea, in limba engleza.</w:t>
      </w:r>
      <w:bookmarkEnd w:id="28"/>
    </w:p>
    <w:p w14:paraId="0B4EFBAB" w14:textId="7D120041" w:rsidR="00441183" w:rsidRDefault="00202984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29" w:name="_Toc136713402"/>
      <w:r>
        <w:rPr>
          <w:rFonts w:ascii="Times New Roman" w:hAnsi="Times New Roman"/>
          <w:color w:val="000000" w:themeColor="text1"/>
          <w:sz w:val="24"/>
          <w:szCs w:val="24"/>
        </w:rPr>
        <w:t xml:space="preserve">Dintr-un total de aproximativ 1400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s-a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obtinut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 set de 433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Creatura ce vor fi utilizate in prima faza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29"/>
    </w:p>
    <w:p w14:paraId="6C9590D1" w14:textId="2AC5D084" w:rsidR="00C83A2A" w:rsidRDefault="00C83A2A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0" w:name="_Toc136713403"/>
      <w:r>
        <w:rPr>
          <w:rFonts w:ascii="Times New Roman" w:hAnsi="Times New Roman"/>
          <w:color w:val="000000" w:themeColor="text1"/>
          <w:sz w:val="24"/>
          <w:szCs w:val="24"/>
        </w:rPr>
        <w:t xml:space="preserve">1.3.1.2. </w:t>
      </w:r>
      <w:r w:rsidR="00581692">
        <w:rPr>
          <w:rFonts w:ascii="Times New Roman" w:hAnsi="Times New Roman"/>
          <w:color w:val="000000" w:themeColor="text1"/>
          <w:sz w:val="24"/>
          <w:szCs w:val="24"/>
        </w:rPr>
        <w:t xml:space="preserve">Realizarea </w:t>
      </w:r>
      <w:proofErr w:type="spellStart"/>
      <w:r w:rsidR="00581692">
        <w:rPr>
          <w:rFonts w:ascii="Times New Roman" w:hAnsi="Times New Roman"/>
          <w:color w:val="000000" w:themeColor="text1"/>
          <w:sz w:val="24"/>
          <w:szCs w:val="24"/>
        </w:rPr>
        <w:t>interfetei</w:t>
      </w:r>
      <w:proofErr w:type="spellEnd"/>
      <w:r w:rsidR="00581692">
        <w:rPr>
          <w:rFonts w:ascii="Times New Roman" w:hAnsi="Times New Roman"/>
          <w:color w:val="000000" w:themeColor="text1"/>
          <w:sz w:val="24"/>
          <w:szCs w:val="24"/>
        </w:rPr>
        <w:t xml:space="preserve"> jocului</w:t>
      </w:r>
      <w:bookmarkEnd w:id="30"/>
    </w:p>
    <w:p w14:paraId="30A0D1D5" w14:textId="77777777" w:rsidR="00C421B7" w:rsidRDefault="00C421B7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1" w:name="_Toc136713404"/>
      <w:r>
        <w:rPr>
          <w:rFonts w:ascii="Times New Roman" w:hAnsi="Times New Roman"/>
          <w:color w:val="000000" w:themeColor="text1"/>
          <w:sz w:val="24"/>
          <w:szCs w:val="24"/>
        </w:rPr>
        <w:t xml:space="preserve">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desfasurarea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meci, fie el intre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1 bot si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real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 sau intre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(planificat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ulterioare), este necesara crearea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interfete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vizuale, in care sunt dispuse cele 2 table de joc,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corespunzatoare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fiecarui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31"/>
    </w:p>
    <w:p w14:paraId="19C6F8B8" w14:textId="3B40DED8" w:rsidR="00581692" w:rsidRDefault="00C421B7" w:rsidP="00441183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2" w:name="_Toc136713405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Stuctura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unei table de joc 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32"/>
    </w:p>
    <w:p w14:paraId="39B65062" w14:textId="33165B16" w:rsidR="00C421B7" w:rsidRDefault="00C421B7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3" w:name="_Toc13671340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Battle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Zone: zona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batalie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unde sunt plasate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tip Creatura ce se vor duela cu cele ale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advers.</w:t>
      </w:r>
      <w:bookmarkEnd w:id="33"/>
    </w:p>
    <w:p w14:paraId="57A6882A" w14:textId="05A5768A" w:rsidR="00C421B7" w:rsidRDefault="00C421B7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4" w:name="_Toc136713407"/>
      <w:r>
        <w:rPr>
          <w:rFonts w:ascii="Times New Roman" w:hAnsi="Times New Roman"/>
          <w:color w:val="000000" w:themeColor="text1"/>
          <w:sz w:val="24"/>
          <w:szCs w:val="24"/>
        </w:rPr>
        <w:t xml:space="preserve">Mana Zone: mana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resursa necesara pentru a putea plasa in zona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batalie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 carte. Fiecare carte va consuma o anumita cantitate de mana, aceasta valoare fiind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inscriptionata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 carte. </w:t>
      </w:r>
      <w:r w:rsidR="00B52EA6">
        <w:rPr>
          <w:rFonts w:ascii="Times New Roman" w:hAnsi="Times New Roman"/>
          <w:color w:val="000000" w:themeColor="text1"/>
          <w:sz w:val="24"/>
          <w:szCs w:val="24"/>
        </w:rPr>
        <w:t xml:space="preserve">Astfel, fiecare carte plasata in zona de mana va creste capacitatea </w:t>
      </w:r>
      <w:proofErr w:type="spellStart"/>
      <w:r w:rsidR="00B52EA6"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 w:rsidR="00B52EA6">
        <w:rPr>
          <w:rFonts w:ascii="Times New Roman" w:hAnsi="Times New Roman"/>
          <w:color w:val="000000" w:themeColor="text1"/>
          <w:sz w:val="24"/>
          <w:szCs w:val="24"/>
        </w:rPr>
        <w:t xml:space="preserve"> de a plasa </w:t>
      </w:r>
      <w:proofErr w:type="spellStart"/>
      <w:r w:rsidR="00B52EA6"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 w:rsidR="00B52EA6">
        <w:rPr>
          <w:rFonts w:ascii="Times New Roman" w:hAnsi="Times New Roman"/>
          <w:color w:val="000000" w:themeColor="text1"/>
          <w:sz w:val="24"/>
          <w:szCs w:val="24"/>
        </w:rPr>
        <w:t xml:space="preserve"> in zona de </w:t>
      </w:r>
      <w:proofErr w:type="spellStart"/>
      <w:r w:rsidR="00B52EA6">
        <w:rPr>
          <w:rFonts w:ascii="Times New Roman" w:hAnsi="Times New Roman"/>
          <w:color w:val="000000" w:themeColor="text1"/>
          <w:sz w:val="24"/>
          <w:szCs w:val="24"/>
        </w:rPr>
        <w:t>batalie</w:t>
      </w:r>
      <w:proofErr w:type="spellEnd"/>
      <w:r w:rsidR="00B52EA6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34"/>
    </w:p>
    <w:p w14:paraId="0B3C3AA6" w14:textId="740898D0" w:rsidR="00B52EA6" w:rsidRDefault="00B52EA6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5" w:name="_Toc136713408"/>
      <w:r>
        <w:rPr>
          <w:rFonts w:ascii="Times New Roman" w:hAnsi="Times New Roman"/>
          <w:color w:val="000000" w:themeColor="text1"/>
          <w:sz w:val="24"/>
          <w:szCs w:val="24"/>
        </w:rPr>
        <w:t xml:space="preserve">Hand: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mana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 Acestea pot fi plasate in una din cele 2 zone prezentate anterior.</w:t>
      </w:r>
      <w:bookmarkEnd w:id="35"/>
    </w:p>
    <w:p w14:paraId="35937C10" w14:textId="77777777" w:rsidR="00B52EA6" w:rsidRDefault="00B52EA6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6" w:name="_Toc13671340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Graveyard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zona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distruse. In urma duelurilor sau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executiei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abilitatiilor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vor fi distruse vor fi plasate in aceasta zona.</w:t>
      </w:r>
      <w:bookmarkEnd w:id="36"/>
    </w:p>
    <w:p w14:paraId="67B1E354" w14:textId="77777777" w:rsidR="00B52EA6" w:rsidRDefault="00B52EA6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7" w:name="_Toc136713410"/>
      <w:r>
        <w:rPr>
          <w:rFonts w:ascii="Times New Roman" w:hAnsi="Times New Roman"/>
          <w:color w:val="000000" w:themeColor="text1"/>
          <w:sz w:val="24"/>
          <w:szCs w:val="24"/>
        </w:rPr>
        <w:t xml:space="preserve">Deck: pachetul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In fiecare tura,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poate lua o carte din acest pachet, fapt ce asigura continuitatea meciului.</w:t>
      </w:r>
      <w:bookmarkEnd w:id="37"/>
    </w:p>
    <w:p w14:paraId="5F36B9EC" w14:textId="65504B13" w:rsidR="00B52EA6" w:rsidRDefault="00C73408" w:rsidP="00C421B7">
      <w:pPr>
        <w:pStyle w:val="Titlucuprins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8" w:name="_Toc136713411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Shields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scuturile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Acestea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punctele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viata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ramane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in timpul meciului,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nici un scut, va pierde meciul.</w:t>
      </w:r>
      <w:bookmarkEnd w:id="38"/>
    </w:p>
    <w:p w14:paraId="2CBEC4E5" w14:textId="5F79DAA1" w:rsidR="00FB03DC" w:rsidRDefault="00B172FD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39" w:name="_Toc136713412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1.3.1.3. Implementarea </w:t>
      </w:r>
      <w:r w:rsidR="00885513">
        <w:rPr>
          <w:rFonts w:ascii="Times New Roman" w:hAnsi="Times New Roman"/>
          <w:color w:val="000000" w:themeColor="text1"/>
          <w:sz w:val="24"/>
          <w:szCs w:val="24"/>
        </w:rPr>
        <w:t>mecanicii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jocului</w:t>
      </w:r>
      <w:bookmarkEnd w:id="39"/>
    </w:p>
    <w:p w14:paraId="249B6561" w14:textId="6A216DE6" w:rsidR="00B172FD" w:rsidRDefault="00885513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0" w:name="_Toc136713413"/>
      <w:r>
        <w:rPr>
          <w:rFonts w:ascii="Times New Roman" w:hAnsi="Times New Roman"/>
          <w:color w:val="000000" w:themeColor="text1"/>
          <w:sz w:val="24"/>
          <w:szCs w:val="24"/>
        </w:rPr>
        <w:t>Jocul prezinta un set de reguli si mecanici care se aplica in diferite momente ale meciului</w:t>
      </w:r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. Spre exemplu: in fiecare tura, un </w:t>
      </w:r>
      <w:proofErr w:type="spellStart"/>
      <w:r w:rsidR="00167087">
        <w:rPr>
          <w:rFonts w:ascii="Times New Roman" w:hAnsi="Times New Roman"/>
          <w:color w:val="000000" w:themeColor="text1"/>
          <w:sz w:val="24"/>
          <w:szCs w:val="24"/>
        </w:rPr>
        <w:t>jucator</w:t>
      </w:r>
      <w:proofErr w:type="spellEnd"/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 poate lua o singura carte din pachet. Aceste mecanici vor fi implementate si integrate </w:t>
      </w:r>
      <w:proofErr w:type="spellStart"/>
      <w:r w:rsidR="00167087"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 pentru conceptul de meci bot </w:t>
      </w:r>
      <w:proofErr w:type="spellStart"/>
      <w:r w:rsidR="00167087">
        <w:rPr>
          <w:rFonts w:ascii="Times New Roman" w:hAnsi="Times New Roman"/>
          <w:color w:val="000000" w:themeColor="text1"/>
          <w:sz w:val="24"/>
          <w:szCs w:val="24"/>
        </w:rPr>
        <w:t>vs</w:t>
      </w:r>
      <w:proofErr w:type="spellEnd"/>
      <w:r w:rsidR="00167087">
        <w:rPr>
          <w:rFonts w:ascii="Times New Roman" w:hAnsi="Times New Roman"/>
          <w:color w:val="000000" w:themeColor="text1"/>
          <w:sz w:val="24"/>
          <w:szCs w:val="24"/>
        </w:rPr>
        <w:t xml:space="preserve"> bot, cat si in celelalte variante.</w:t>
      </w:r>
      <w:bookmarkEnd w:id="40"/>
    </w:p>
    <w:p w14:paraId="58517C1C" w14:textId="414D2DED" w:rsidR="00167087" w:rsidRDefault="00167087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1" w:name="_Toc136713414"/>
      <w:r>
        <w:rPr>
          <w:rFonts w:ascii="Times New Roman" w:hAnsi="Times New Roman"/>
          <w:color w:val="000000" w:themeColor="text1"/>
          <w:sz w:val="24"/>
          <w:szCs w:val="24"/>
        </w:rPr>
        <w:t>1.3.2. Obiective secundare</w:t>
      </w:r>
      <w:bookmarkEnd w:id="41"/>
    </w:p>
    <w:p w14:paraId="6A19CCBE" w14:textId="2222C29F" w:rsidR="006E53D3" w:rsidRDefault="006E53D3" w:rsidP="00FB03DC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2" w:name="_Toc136713415"/>
      <w:r>
        <w:rPr>
          <w:rFonts w:ascii="Times New Roman" w:hAnsi="Times New Roman"/>
          <w:color w:val="000000" w:themeColor="text1"/>
          <w:sz w:val="24"/>
          <w:szCs w:val="24"/>
        </w:rPr>
        <w:t xml:space="preserve">Obiectivul principal este, in mod evident, crearea unui mediu prin care poate avea loc un meci de Duel Masters. Realizarea acestui obiectiv necesita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indeplinirea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altor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obiective</w:t>
      </w:r>
      <w:r w:rsidR="00FA7847">
        <w:rPr>
          <w:rFonts w:ascii="Times New Roman" w:hAnsi="Times New Roman"/>
          <w:color w:val="000000" w:themeColor="text1"/>
          <w:sz w:val="24"/>
          <w:szCs w:val="24"/>
        </w:rPr>
        <w:t>, dintre care enumeram:</w:t>
      </w:r>
      <w:bookmarkEnd w:id="42"/>
    </w:p>
    <w:p w14:paraId="7D61BB59" w14:textId="7B4F775E" w:rsidR="00167087" w:rsidRDefault="006E53D3" w:rsidP="006E53D3">
      <w:pPr>
        <w:pStyle w:val="Titlucuprins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3" w:name="_Toc136713416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Optiunea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a crea mai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765674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player</w:t>
      </w:r>
      <w:r w:rsidR="00765674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)</w:t>
      </w:r>
      <w:bookmarkEnd w:id="43"/>
    </w:p>
    <w:p w14:paraId="2EFC2716" w14:textId="0BB09BA2" w:rsidR="006E53D3" w:rsidRDefault="006E53D3" w:rsidP="006E53D3">
      <w:pPr>
        <w:pStyle w:val="Titlucuprins"/>
        <w:numPr>
          <w:ilvl w:val="0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4" w:name="_Toc136713417"/>
      <w:r>
        <w:rPr>
          <w:rFonts w:ascii="Times New Roman" w:hAnsi="Times New Roman"/>
          <w:color w:val="000000" w:themeColor="text1"/>
          <w:sz w:val="24"/>
          <w:szCs w:val="24"/>
        </w:rPr>
        <w:t xml:space="preserve">Posibilitatea unui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user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gestiona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colectia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44"/>
    </w:p>
    <w:p w14:paraId="2C0472F0" w14:textId="601DF475" w:rsidR="006E53D3" w:rsidRDefault="006E53D3" w:rsidP="006E53D3">
      <w:pPr>
        <w:pStyle w:val="Titlucuprins"/>
        <w:numPr>
          <w:ilvl w:val="1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5" w:name="_Toc136713418"/>
      <w:r>
        <w:rPr>
          <w:rFonts w:ascii="Times New Roman" w:hAnsi="Times New Roman"/>
          <w:color w:val="000000" w:themeColor="text1"/>
          <w:sz w:val="24"/>
          <w:szCs w:val="24"/>
        </w:rPr>
        <w:t xml:space="preserve">Vizualizarea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colectiei</w:t>
      </w:r>
      <w:bookmarkEnd w:id="45"/>
      <w:proofErr w:type="spellEnd"/>
    </w:p>
    <w:p w14:paraId="1AD09331" w14:textId="7239E2FE" w:rsidR="006E53D3" w:rsidRDefault="006E53D3" w:rsidP="006E53D3">
      <w:pPr>
        <w:pStyle w:val="Titlucuprins"/>
        <w:numPr>
          <w:ilvl w:val="1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6" w:name="_Toc13671341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Renuntarea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nedorite</w:t>
      </w:r>
      <w:bookmarkEnd w:id="46"/>
    </w:p>
    <w:p w14:paraId="5F65F5EA" w14:textId="3D157478" w:rsidR="006E53D3" w:rsidRDefault="006E53D3" w:rsidP="006E53D3">
      <w:pPr>
        <w:pStyle w:val="Titlucuprins"/>
        <w:numPr>
          <w:ilvl w:val="1"/>
          <w:numId w:val="8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7" w:name="_Toc13671342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Imbogatirea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colectiei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alte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prin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cupararea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pachete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sau schimburi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jucatori</w:t>
      </w:r>
      <w:bookmarkEnd w:id="47"/>
      <w:proofErr w:type="spellEnd"/>
    </w:p>
    <w:p w14:paraId="5E460D35" w14:textId="71A7B23D" w:rsidR="006E53D3" w:rsidRPr="006E53D3" w:rsidRDefault="006E53D3" w:rsidP="00FA7847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16D533D" w14:textId="5A1EFAD0" w:rsidR="00FB03DC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8" w:name="_Toc136713421"/>
      <w:r w:rsidRPr="002D3BFA">
        <w:rPr>
          <w:rFonts w:ascii="Times New Roman" w:hAnsi="Times New Roman"/>
          <w:color w:val="000000" w:themeColor="text1"/>
          <w:sz w:val="24"/>
          <w:szCs w:val="24"/>
        </w:rPr>
        <w:t>1.4. Tehnologii utilizate</w:t>
      </w:r>
      <w:bookmarkEnd w:id="48"/>
    </w:p>
    <w:p w14:paraId="64822A9B" w14:textId="3181F004" w:rsidR="008C5E0F" w:rsidRDefault="008C5E0F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49" w:name="_Toc136713422"/>
      <w:r>
        <w:rPr>
          <w:rFonts w:ascii="Times New Roman" w:hAnsi="Times New Roman"/>
          <w:color w:val="000000" w:themeColor="text1"/>
          <w:sz w:val="24"/>
          <w:szCs w:val="24"/>
        </w:rPr>
        <w:t xml:space="preserve">Arhitectura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prezinta 3 componente principale: serverul, clientul si baza de date.</w:t>
      </w:r>
      <w:bookmarkEnd w:id="49"/>
    </w:p>
    <w:p w14:paraId="496ADB21" w14:textId="681598B5" w:rsidR="00335DDB" w:rsidRDefault="00335DDB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0" w:name="_Toc136713423"/>
      <w:r>
        <w:rPr>
          <w:rFonts w:ascii="Times New Roman" w:hAnsi="Times New Roman"/>
          <w:color w:val="000000" w:themeColor="text1"/>
          <w:sz w:val="24"/>
          <w:szCs w:val="24"/>
        </w:rPr>
        <w:t xml:space="preserve">Tehnologiile utilizate pentru gestionarea celor 3 sunt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urmatoarele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bookmarkEnd w:id="50"/>
    </w:p>
    <w:p w14:paraId="7A835D9C" w14:textId="38DC8822" w:rsidR="00335DDB" w:rsidRDefault="00335DDB" w:rsidP="00335DDB">
      <w:pPr>
        <w:pStyle w:val="Titlucuprins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1" w:name="_Toc136713424"/>
      <w:r>
        <w:rPr>
          <w:rFonts w:ascii="Times New Roman" w:hAnsi="Times New Roman"/>
          <w:color w:val="000000" w:themeColor="text1"/>
          <w:sz w:val="24"/>
          <w:szCs w:val="24"/>
        </w:rPr>
        <w:t>Server: Limbajul de programare JAVA; Mediul de programare Eclipse (varianta SpringToolSuite4)</w:t>
      </w:r>
      <w:bookmarkEnd w:id="51"/>
    </w:p>
    <w:p w14:paraId="044E06EE" w14:textId="3B6E5EED" w:rsidR="00335DDB" w:rsidRDefault="00335DDB" w:rsidP="00335DDB">
      <w:pPr>
        <w:pStyle w:val="Titlucuprins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2" w:name="_Toc136713425"/>
      <w:r>
        <w:rPr>
          <w:rFonts w:ascii="Times New Roman" w:hAnsi="Times New Roman"/>
          <w:color w:val="000000" w:themeColor="text1"/>
          <w:sz w:val="24"/>
          <w:szCs w:val="24"/>
        </w:rPr>
        <w:t xml:space="preserve">Client: Limbajul de programare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Frameworkul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Vue.js; Mediul de programare Visual Studio Code</w:t>
      </w:r>
      <w:bookmarkEnd w:id="52"/>
    </w:p>
    <w:p w14:paraId="6FC9A96D" w14:textId="37CE158A" w:rsidR="00335DDB" w:rsidRDefault="00335DDB" w:rsidP="00335DDB">
      <w:pPr>
        <w:pStyle w:val="Titlucuprins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3" w:name="_Toc136713426"/>
      <w:r>
        <w:rPr>
          <w:rFonts w:ascii="Times New Roman" w:hAnsi="Times New Roman"/>
          <w:color w:val="000000" w:themeColor="text1"/>
          <w:sz w:val="24"/>
          <w:szCs w:val="24"/>
        </w:rPr>
        <w:t>Baza de date: baza de date document-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oriented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MongoDB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; software-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utilizat pentru administrarea bazei de date: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MongoExpress</w:t>
      </w:r>
      <w:bookmarkEnd w:id="53"/>
      <w:proofErr w:type="spellEnd"/>
    </w:p>
    <w:p w14:paraId="6E2EC418" w14:textId="00317AF4" w:rsidR="00861347" w:rsidRPr="002D3BFA" w:rsidRDefault="00CD7D4A" w:rsidP="00861347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4" w:name="_Toc136713427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pentru testarea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request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-urilor venite dinspre client spre server, am utilizat API-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Postman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54"/>
    </w:p>
    <w:p w14:paraId="436D1E07" w14:textId="6FA6119E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5" w:name="_Toc136713428"/>
      <w:r w:rsidRPr="002D3BFA">
        <w:rPr>
          <w:rFonts w:ascii="Times New Roman" w:hAnsi="Times New Roman"/>
          <w:color w:val="000000" w:themeColor="text1"/>
          <w:sz w:val="24"/>
          <w:szCs w:val="24"/>
        </w:rPr>
        <w:t>1.4.1. Biblioteci</w:t>
      </w:r>
      <w:bookmarkEnd w:id="55"/>
    </w:p>
    <w:p w14:paraId="3F29CA80" w14:textId="04D84BF3" w:rsidR="00CD7D4A" w:rsidRDefault="00CD7D4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6" w:name="_Toc136713429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Impreuna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framework-ul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Vue.js, am utilizat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librariile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Pinia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Xstate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56"/>
    </w:p>
    <w:p w14:paraId="52BFA936" w14:textId="2A486953" w:rsidR="00460CF7" w:rsidRDefault="00CD7D4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7" w:name="_Toc13671343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Pinia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librarie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utila pentru managementul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ecosistemul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Vue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randul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ei,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Xstate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librarie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utila pentru implementarea conceptului de finite state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machine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(aparat cu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finite). Cele 2 s-au dovedit a fi cruciale in procesul de dezvoltare a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ajutand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la o gestiune eficienta si fluida a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informatiei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cu care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lucreaza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60CF7"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 w:rsidR="00460CF7">
        <w:rPr>
          <w:rFonts w:ascii="Times New Roman" w:hAnsi="Times New Roman"/>
          <w:color w:val="000000" w:themeColor="text1"/>
          <w:sz w:val="24"/>
          <w:szCs w:val="24"/>
        </w:rPr>
        <w:t>.</w:t>
      </w:r>
      <w:bookmarkEnd w:id="57"/>
    </w:p>
    <w:p w14:paraId="4C25D466" w14:textId="598EB4EC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8" w:name="_Toc136713431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1.5. Cazuri principale de utilizare a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aplicatiei</w:t>
      </w:r>
      <w:bookmarkEnd w:id="58"/>
      <w:proofErr w:type="spellEnd"/>
    </w:p>
    <w:p w14:paraId="35936C47" w14:textId="07CFEC04" w:rsidR="00784CBC" w:rsidRPr="002D3BFA" w:rsidRDefault="005C5D9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59" w:name="_Toc136713432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poate fi observata din 2 perspective. Partea de concurs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boti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adreseaza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public mai rezervat,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urmareste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dezvoltarea si implementarea unor algoritmi de joc asupra unui subiect, care in cazul acesta este jocul Duel Masters.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jocul propriu-zis este adresat in special copiilor,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complexitatea acestuia poate crea interes si din partea unor persoane mai mature.</w:t>
      </w:r>
      <w:bookmarkEnd w:id="59"/>
    </w:p>
    <w:p w14:paraId="1288ABB5" w14:textId="7C6A0649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0" w:name="_Toc136713433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1.6. Organizarea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lucrarii</w:t>
      </w:r>
      <w:bookmarkEnd w:id="60"/>
      <w:proofErr w:type="spellEnd"/>
    </w:p>
    <w:p w14:paraId="6D0854E7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5433E5F" w14:textId="1FA3F39F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1" w:name="_Toc136713434"/>
      <w:r w:rsidRPr="002D3BFA">
        <w:rPr>
          <w:rFonts w:ascii="Times New Roman" w:hAnsi="Times New Roman"/>
          <w:color w:val="000000" w:themeColor="text1"/>
          <w:sz w:val="24"/>
          <w:szCs w:val="24"/>
        </w:rPr>
        <w:t>2. Teorie (25-30 pagini)</w:t>
      </w:r>
      <w:bookmarkEnd w:id="61"/>
    </w:p>
    <w:p w14:paraId="0FBC9A42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1767DFD" w14:textId="27CCC010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2" w:name="_Toc136713435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2.1.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Source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Control</w:t>
      </w:r>
      <w:bookmarkEnd w:id="62"/>
    </w:p>
    <w:p w14:paraId="49979F1E" w14:textId="77777777" w:rsidR="00C91072" w:rsidRDefault="00C91072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Precum orice proces de dezvoltare 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nu vor exista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niciodata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doar 2 etape: faza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initiala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in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este complet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nefunctionala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si faza finala, in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prezinta toate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dorite de proiectant. Procesul va fi marcat de o succesiune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vor fi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a realiza produsul final. </w:t>
      </w:r>
    </w:p>
    <w:p w14:paraId="7FD8DDA6" w14:textId="49DC33F1" w:rsidR="00262B30" w:rsidRDefault="004A22DD" w:rsidP="00C91072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 intra in detalii specifice acestui proiect, enumeram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cateva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situatii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care prezinta mai clar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amintiti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anterior</w:t>
      </w:r>
      <w:r w:rsidR="007E5DC1">
        <w:rPr>
          <w:rFonts w:ascii="Times New Roman" w:hAnsi="Times New Roman"/>
          <w:color w:val="000000" w:themeColor="text1"/>
          <w:sz w:val="24"/>
          <w:szCs w:val="24"/>
        </w:rPr>
        <w:t xml:space="preserve">, cat si impedimentele provocate de </w:t>
      </w:r>
      <w:proofErr w:type="spellStart"/>
      <w:r w:rsidR="007E5DC1">
        <w:rPr>
          <w:rFonts w:ascii="Times New Roman" w:hAnsi="Times New Roman"/>
          <w:color w:val="000000" w:themeColor="text1"/>
          <w:sz w:val="24"/>
          <w:szCs w:val="24"/>
        </w:rPr>
        <w:t>acestia</w:t>
      </w:r>
      <w:proofErr w:type="spellEnd"/>
      <w:r w:rsidR="007E5DC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7DB734F3" w14:textId="3D50917D" w:rsidR="004A22DD" w:rsidRDefault="001330BF" w:rsidP="004A22DD">
      <w:pPr>
        <w:pStyle w:val="Titlucuprins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Implementarea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specificate de proiectant</w:t>
      </w:r>
    </w:p>
    <w:p w14:paraId="72785461" w14:textId="6AB72BEF" w:rsidR="001330BF" w:rsidRDefault="00040A80" w:rsidP="004A22DD">
      <w:pPr>
        <w:pStyle w:val="Titlucuprins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Aparitia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schimbari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proiectare, ce necesita modificarea unei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deja implementate</w:t>
      </w:r>
    </w:p>
    <w:p w14:paraId="4F4688EE" w14:textId="3A3DD127" w:rsidR="00040A80" w:rsidRDefault="007E5DC1" w:rsidP="004A22DD">
      <w:pPr>
        <w:pStyle w:val="Titlucuprins"/>
        <w:numPr>
          <w:ilvl w:val="0"/>
          <w:numId w:val="1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Rezolvarea unor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bug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-uri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aparute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urma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implementarii</w:t>
      </w:r>
      <w:proofErr w:type="spellEnd"/>
    </w:p>
    <w:p w14:paraId="54DB1478" w14:textId="69201218" w:rsidR="00152CB1" w:rsidRDefault="00626E02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3" w:name="_Toc136713436"/>
      <w:r>
        <w:rPr>
          <w:rFonts w:ascii="Times New Roman" w:hAnsi="Times New Roman"/>
          <w:color w:val="000000" w:themeColor="text1"/>
          <w:sz w:val="24"/>
          <w:szCs w:val="24"/>
        </w:rPr>
        <w:t xml:space="preserve">Se observa clar necesitatea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pastrarii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unei istorii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versiuniilor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pe parcursul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dezvoltarii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4797E">
        <w:rPr>
          <w:rFonts w:ascii="Times New Roman" w:hAnsi="Times New Roman"/>
          <w:color w:val="000000" w:themeColor="text1"/>
          <w:sz w:val="24"/>
          <w:szCs w:val="24"/>
        </w:rPr>
        <w:t xml:space="preserve"> Pentru a realiza asta, s-a decis utilizarea unui sistem de control al versiunilor unui proiect: GIT.</w:t>
      </w:r>
    </w:p>
    <w:p w14:paraId="49CC2C99" w14:textId="7D70362B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D3BFA">
        <w:rPr>
          <w:rFonts w:ascii="Times New Roman" w:hAnsi="Times New Roman"/>
          <w:color w:val="000000" w:themeColor="text1"/>
          <w:sz w:val="24"/>
          <w:szCs w:val="24"/>
        </w:rPr>
        <w:t>2.1.1. GIT</w:t>
      </w:r>
      <w:bookmarkEnd w:id="63"/>
    </w:p>
    <w:p w14:paraId="08853459" w14:textId="0316E285" w:rsidR="00E4797E" w:rsidRDefault="007D17DB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unul dintre cele mai utilizate sisteme de control al versiunilor. Acesta a fost creat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Linus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Torvalds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creatorul Linux, in anul 2005.</w:t>
      </w:r>
    </w:p>
    <w:p w14:paraId="087869D8" w14:textId="150B3337" w:rsidR="00592B2A" w:rsidRDefault="00592B2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Este folosit pentru a salva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modificarile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sunt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efecutate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asupra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proiect. Astfel, dezvoltatorul proiectului poate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stadiul actual al </w:t>
      </w:r>
      <w:r w:rsidR="00183F30">
        <w:rPr>
          <w:rFonts w:ascii="Times New Roman" w:hAnsi="Times New Roman"/>
          <w:color w:val="000000" w:themeColor="text1"/>
          <w:sz w:val="24"/>
          <w:szCs w:val="24"/>
        </w:rPr>
        <w:t>acestuia</w:t>
      </w:r>
      <w:r>
        <w:rPr>
          <w:rFonts w:ascii="Times New Roman" w:hAnsi="Times New Roman"/>
          <w:color w:val="000000" w:themeColor="text1"/>
          <w:sz w:val="24"/>
          <w:szCs w:val="24"/>
        </w:rPr>
        <w:t>, cat si starea la diferite momente de timp.</w:t>
      </w:r>
    </w:p>
    <w:p w14:paraId="01670FA5" w14:textId="4A953F7C" w:rsidR="00592B2A" w:rsidRDefault="003D136D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Aceste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proprietati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transforma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tool-ul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esential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colaborarii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echipele de dezvoltare al unui soft. Mai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multi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developeri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pot lucra simultan pe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acelasi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proiect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share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-ui progresul,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functionalitatile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-ului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permitand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aceasta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tranzitie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eficienta si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fara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 xml:space="preserve"> conflicte. Despre acestea se va detalia in cele ce </w:t>
      </w:r>
      <w:proofErr w:type="spellStart"/>
      <w:r w:rsidR="002739D6">
        <w:rPr>
          <w:rFonts w:ascii="Times New Roman" w:hAnsi="Times New Roman"/>
          <w:color w:val="000000" w:themeColor="text1"/>
          <w:sz w:val="24"/>
          <w:szCs w:val="24"/>
        </w:rPr>
        <w:t>urmeaza</w:t>
      </w:r>
      <w:proofErr w:type="spellEnd"/>
      <w:r w:rsidR="002739D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49A015F" w14:textId="052DB1AD" w:rsidR="002739D6" w:rsidRDefault="00DE3B12" w:rsidP="008324E3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70B3EA" wp14:editId="340A72A8">
            <wp:extent cx="4922424" cy="1876425"/>
            <wp:effectExtent l="0" t="0" r="0" b="0"/>
            <wp:docPr id="2025755038" name="Imagine 3" descr="Git stores data as snapshots of the project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stores data as snapshots of the project over 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21" cy="18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96A2" w14:textId="111309FC" w:rsidR="008324E3" w:rsidRDefault="008324E3" w:rsidP="008324E3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Figura 2.1.</w:t>
      </w:r>
      <w:r w:rsidR="00201EBF">
        <w:rPr>
          <w:rFonts w:ascii="Times New Roman" w:hAnsi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E3B12">
        <w:rPr>
          <w:rFonts w:ascii="Times New Roman" w:hAnsi="Times New Roman"/>
          <w:color w:val="000000" w:themeColor="text1"/>
          <w:sz w:val="24"/>
          <w:szCs w:val="24"/>
        </w:rPr>
        <w:t xml:space="preserve">Salvarea datelor sub forma de </w:t>
      </w:r>
      <w:proofErr w:type="spellStart"/>
      <w:r w:rsidR="00DE3B12">
        <w:rPr>
          <w:rFonts w:ascii="Times New Roman" w:hAnsi="Times New Roman"/>
          <w:color w:val="000000" w:themeColor="text1"/>
          <w:sz w:val="24"/>
          <w:szCs w:val="24"/>
        </w:rPr>
        <w:t>snapshots</w:t>
      </w:r>
      <w:proofErr w:type="spellEnd"/>
    </w:p>
    <w:p w14:paraId="19B73281" w14:textId="26499F8C" w:rsidR="00BD37A9" w:rsidRDefault="00BD37A9" w:rsidP="00BD37A9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2.1.1.1.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-ului</w:t>
      </w:r>
    </w:p>
    <w:p w14:paraId="047F9DB5" w14:textId="62A0FE77" w:rsidR="00BD37A9" w:rsidRDefault="00345422" w:rsidP="00BD37A9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Elementul </w:t>
      </w:r>
      <w:r w:rsidR="005F67AD">
        <w:rPr>
          <w:rFonts w:ascii="Times New Roman" w:hAnsi="Times New Roman"/>
          <w:color w:val="000000" w:themeColor="text1"/>
          <w:sz w:val="24"/>
          <w:szCs w:val="24"/>
        </w:rPr>
        <w:t>central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in cadrul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-ului este bine cunoscutul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(sau, pe scurt,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). Acesta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practic,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spatiu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stocare in care se </w:t>
      </w:r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afla 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atat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fisierele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, cat si istoricul 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modificarilor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="00F54E0A">
        <w:rPr>
          <w:rFonts w:ascii="Times New Roman" w:hAnsi="Times New Roman"/>
          <w:color w:val="000000" w:themeColor="text1"/>
          <w:sz w:val="24"/>
          <w:szCs w:val="24"/>
        </w:rPr>
        <w:t>commit</w:t>
      </w:r>
      <w:proofErr w:type="spellEnd"/>
      <w:r w:rsidR="00F54E0A">
        <w:rPr>
          <w:rFonts w:ascii="Times New Roman" w:hAnsi="Times New Roman"/>
          <w:color w:val="000000" w:themeColor="text1"/>
          <w:sz w:val="24"/>
          <w:szCs w:val="24"/>
        </w:rPr>
        <w:t>-urile).</w:t>
      </w:r>
    </w:p>
    <w:p w14:paraId="520B1A7A" w14:textId="74519F75" w:rsidR="00847667" w:rsidRDefault="00387A3C" w:rsidP="00BD37A9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Pentru a crea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trebuie ales un folder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utilizator, si apoi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anuntat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printr-o </w:t>
      </w:r>
      <w:r w:rsidR="001A7131">
        <w:rPr>
          <w:rFonts w:ascii="Times New Roman" w:hAnsi="Times New Roman"/>
          <w:color w:val="000000" w:themeColor="text1"/>
          <w:sz w:val="24"/>
          <w:szCs w:val="24"/>
        </w:rPr>
        <w:t xml:space="preserve">comanda ce va seta acel folder ca fiind un </w:t>
      </w:r>
      <w:proofErr w:type="spellStart"/>
      <w:r w:rsidR="001A7131"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 w:rsidR="00236ABE">
        <w:rPr>
          <w:rFonts w:ascii="Times New Roman" w:hAnsi="Times New Roman"/>
          <w:color w:val="000000" w:themeColor="text1"/>
          <w:sz w:val="24"/>
          <w:szCs w:val="24"/>
        </w:rPr>
        <w:t xml:space="preserve">. Orice schimbare adusa </w:t>
      </w:r>
      <w:proofErr w:type="spellStart"/>
      <w:r w:rsidR="00236ABE">
        <w:rPr>
          <w:rFonts w:ascii="Times New Roman" w:hAnsi="Times New Roman"/>
          <w:color w:val="000000" w:themeColor="text1"/>
          <w:sz w:val="24"/>
          <w:szCs w:val="24"/>
        </w:rPr>
        <w:t>fisierelor</w:t>
      </w:r>
      <w:proofErr w:type="spellEnd"/>
      <w:r w:rsidR="00236ABE">
        <w:rPr>
          <w:rFonts w:ascii="Times New Roman" w:hAnsi="Times New Roman"/>
          <w:color w:val="000000" w:themeColor="text1"/>
          <w:sz w:val="24"/>
          <w:szCs w:val="24"/>
        </w:rPr>
        <w:t xml:space="preserve"> din acest folder va fi remarcata de </w:t>
      </w:r>
      <w:proofErr w:type="spellStart"/>
      <w:r w:rsidR="00236ABE">
        <w:rPr>
          <w:rFonts w:ascii="Times New Roman" w:hAnsi="Times New Roman"/>
          <w:color w:val="000000" w:themeColor="text1"/>
          <w:sz w:val="24"/>
          <w:szCs w:val="24"/>
        </w:rPr>
        <w:t>catre</w:t>
      </w:r>
      <w:proofErr w:type="spellEnd"/>
      <w:r w:rsidR="00236A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236ABE"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 w:rsidR="00236A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7AB2986" w14:textId="11F1CE61" w:rsidR="00236ABE" w:rsidRDefault="00236ABE" w:rsidP="00236ABE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Aceste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se pot afla in una din cele 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tracked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urmarite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untracked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neurmarite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untracked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adaugate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ce nu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regasesc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ultimul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snapshot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Fiserele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tracked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regasesc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ultimul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snapshot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E060B89" w14:textId="1EEB98F5" w:rsidR="00236ABE" w:rsidRDefault="00236ABE" w:rsidP="00236ABE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masura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modificam </w:t>
      </w:r>
      <w:r w:rsidR="00F6004D">
        <w:rPr>
          <w:rFonts w:ascii="Times New Roman" w:hAnsi="Times New Roman"/>
          <w:color w:val="000000" w:themeColor="text1"/>
          <w:sz w:val="24"/>
          <w:szCs w:val="24"/>
        </w:rPr>
        <w:t xml:space="preserve">un </w:t>
      </w:r>
      <w:proofErr w:type="spellStart"/>
      <w:r w:rsidR="00F6004D"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F6004D">
        <w:rPr>
          <w:rFonts w:ascii="Times New Roman" w:hAnsi="Times New Roman"/>
          <w:color w:val="000000" w:themeColor="text1"/>
          <w:sz w:val="24"/>
          <w:szCs w:val="24"/>
        </w:rPr>
        <w:t>acesta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trec</w:t>
      </w:r>
      <w:r w:rsidR="00F6004D">
        <w:rPr>
          <w:rFonts w:ascii="Times New Roman" w:hAnsi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prin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urmatoarele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6AFFD879" w14:textId="75F9A7F1" w:rsidR="00236ABE" w:rsidRDefault="00F6004D" w:rsidP="00F6004D">
      <w:pPr>
        <w:pStyle w:val="Titlucuprins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Untracked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nu l-a „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vazut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” pana in acest moment</w:t>
      </w:r>
    </w:p>
    <w:p w14:paraId="2E548C4C" w14:textId="0F7471C1" w:rsidR="00F6004D" w:rsidRDefault="00F6004D" w:rsidP="00F6004D">
      <w:pPr>
        <w:pStyle w:val="Titlucuprins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Unmodified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existent in ultimul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snapshot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si asupra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caruia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nu s-au efectuat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inca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modificari</w:t>
      </w:r>
      <w:proofErr w:type="spellEnd"/>
    </w:p>
    <w:p w14:paraId="0FF52BAF" w14:textId="118EEE5C" w:rsidR="00F6004D" w:rsidRDefault="00F6004D" w:rsidP="00F6004D">
      <w:pPr>
        <w:pStyle w:val="Titlucuprins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Modified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existent in ultimul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snapshot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si care a fost modificat</w:t>
      </w:r>
    </w:p>
    <w:p w14:paraId="470AA65A" w14:textId="0B4B6C70" w:rsidR="00F6004D" w:rsidRDefault="00F6004D" w:rsidP="00F6004D">
      <w:pPr>
        <w:pStyle w:val="Titlucuprins"/>
        <w:numPr>
          <w:ilvl w:val="0"/>
          <w:numId w:val="1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Staged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proofErr w:type="spellStart"/>
      <w:r w:rsidR="00507A6C"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  <w:r w:rsidR="00507A6C">
        <w:rPr>
          <w:rFonts w:ascii="Times New Roman" w:hAnsi="Times New Roman"/>
          <w:color w:val="000000" w:themeColor="text1"/>
          <w:sz w:val="24"/>
          <w:szCs w:val="24"/>
        </w:rPr>
        <w:t xml:space="preserve"> modificat, ce va fi </w:t>
      </w:r>
      <w:proofErr w:type="spellStart"/>
      <w:r w:rsidR="00507A6C">
        <w:rPr>
          <w:rFonts w:ascii="Times New Roman" w:hAnsi="Times New Roman"/>
          <w:color w:val="000000" w:themeColor="text1"/>
          <w:sz w:val="24"/>
          <w:szCs w:val="24"/>
        </w:rPr>
        <w:t>inregistrat</w:t>
      </w:r>
      <w:proofErr w:type="spellEnd"/>
      <w:r w:rsidR="00507A6C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 w:rsidR="00507A6C">
        <w:rPr>
          <w:rFonts w:ascii="Times New Roman" w:hAnsi="Times New Roman"/>
          <w:color w:val="000000" w:themeColor="text1"/>
          <w:sz w:val="24"/>
          <w:szCs w:val="24"/>
        </w:rPr>
        <w:t>urmatorul</w:t>
      </w:r>
      <w:proofErr w:type="spellEnd"/>
      <w:r w:rsidR="00507A6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07A6C">
        <w:rPr>
          <w:rFonts w:ascii="Times New Roman" w:hAnsi="Times New Roman"/>
          <w:color w:val="000000" w:themeColor="text1"/>
          <w:sz w:val="24"/>
          <w:szCs w:val="24"/>
        </w:rPr>
        <w:t>snapshot</w:t>
      </w:r>
      <w:proofErr w:type="spellEnd"/>
    </w:p>
    <w:p w14:paraId="6DF6C555" w14:textId="084BB939" w:rsidR="00A84C98" w:rsidRDefault="0048194E" w:rsidP="0048194E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1F1084" wp14:editId="1F476B37">
            <wp:extent cx="4919472" cy="2029968"/>
            <wp:effectExtent l="0" t="0" r="0" b="8890"/>
            <wp:docPr id="1351761364" name="Imagine 1" descr="The lifecycle of the status of your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72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C2E2" w14:textId="56BC46EB" w:rsidR="00F2408B" w:rsidRDefault="00314121" w:rsidP="00F2408B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Figura 2.1.2. Ciclul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viata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</w:p>
    <w:p w14:paraId="7549817B" w14:textId="489D0CD2" w:rsidR="00F2408B" w:rsidRDefault="0035773A" w:rsidP="00F2408B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Aceste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prezinta circuitul pe care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local. O imagine de ansamblu, ce include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legatura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ar fi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77E0D564" w14:textId="22751280" w:rsidR="0035773A" w:rsidRDefault="00B56368" w:rsidP="00B56368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0E0347" wp14:editId="4B02DCF4">
            <wp:extent cx="4919472" cy="2715768"/>
            <wp:effectExtent l="0" t="0" r="0" b="0"/>
            <wp:docPr id="1972565123" name="Imagine 2" descr="Working tree, staging area, and Gi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tree, staging area, and Git direct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72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7D60" w14:textId="054927FD" w:rsidR="00B56368" w:rsidRDefault="00B56368" w:rsidP="00B56368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Figura 2.1.3.</w:t>
      </w:r>
      <w:r w:rsidR="00B0700C">
        <w:rPr>
          <w:rFonts w:ascii="Times New Roman" w:hAnsi="Times New Roman"/>
          <w:color w:val="000000" w:themeColor="text1"/>
          <w:sz w:val="24"/>
          <w:szCs w:val="24"/>
        </w:rPr>
        <w:t xml:space="preserve"> Structura unui proiect si </w:t>
      </w:r>
      <w:proofErr w:type="spellStart"/>
      <w:r w:rsidR="00B0700C">
        <w:rPr>
          <w:rFonts w:ascii="Times New Roman" w:hAnsi="Times New Roman"/>
          <w:color w:val="000000" w:themeColor="text1"/>
          <w:sz w:val="24"/>
          <w:szCs w:val="24"/>
        </w:rPr>
        <w:t>tranzitiile</w:t>
      </w:r>
      <w:proofErr w:type="spellEnd"/>
      <w:r w:rsidR="00B0700C">
        <w:rPr>
          <w:rFonts w:ascii="Times New Roman" w:hAnsi="Times New Roman"/>
          <w:color w:val="000000" w:themeColor="text1"/>
          <w:sz w:val="24"/>
          <w:szCs w:val="24"/>
        </w:rPr>
        <w:t xml:space="preserve"> intre </w:t>
      </w:r>
      <w:proofErr w:type="spellStart"/>
      <w:r w:rsidR="00B0700C"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 w:rsidR="00B0700C">
        <w:rPr>
          <w:rFonts w:ascii="Times New Roman" w:hAnsi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0700C">
        <w:rPr>
          <w:rFonts w:ascii="Times New Roman" w:hAnsi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irectorul de lucru, zona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staging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</w:t>
      </w:r>
      <w:proofErr w:type="spellStart"/>
      <w:r w:rsidR="00B0700C">
        <w:rPr>
          <w:rFonts w:ascii="Times New Roman" w:hAnsi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/>
          <w:color w:val="000000" w:themeColor="text1"/>
          <w:sz w:val="24"/>
          <w:szCs w:val="24"/>
        </w:rPr>
        <w:t>epository-ul</w:t>
      </w:r>
      <w:proofErr w:type="spellEnd"/>
    </w:p>
    <w:p w14:paraId="79CC1A3B" w14:textId="07E5DEEB" w:rsidR="00B56368" w:rsidRDefault="005C1772" w:rsidP="00B5636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Se pot observa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tranzitiile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intre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3BDFA7B" w14:textId="79FD6C23" w:rsidR="005C1772" w:rsidRDefault="005C1772" w:rsidP="005C1772">
      <w:pPr>
        <w:pStyle w:val="Titlucuprins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Directorul de lucru 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Staging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marcarea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 se doresc a fi salvate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urmatorul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snapshop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</w:p>
    <w:p w14:paraId="16E90717" w14:textId="5CEC9ADA" w:rsidR="005C1772" w:rsidRDefault="005C1772" w:rsidP="005C1772">
      <w:pPr>
        <w:pStyle w:val="Titlucuprins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Staging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Area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→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: salvarea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fisierelor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commit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46731E71" w14:textId="3EB09856" w:rsidR="005C1772" w:rsidRDefault="005C1772" w:rsidP="005C1772">
      <w:pPr>
        <w:pStyle w:val="Titlucuprins"/>
        <w:numPr>
          <w:ilvl w:val="0"/>
          <w:numId w:val="1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→ Directorul de lucru: preluarea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proiectului la un anumit moment de timp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checkout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14:paraId="62513B1A" w14:textId="463D0C38" w:rsidR="002739D6" w:rsidRDefault="002739D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2.1.1.</w:t>
      </w:r>
      <w:r w:rsidR="00BD37A9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9A786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27254F">
        <w:rPr>
          <w:rFonts w:ascii="Times New Roman" w:hAnsi="Times New Roman"/>
          <w:color w:val="000000" w:themeColor="text1"/>
          <w:sz w:val="24"/>
          <w:szCs w:val="24"/>
        </w:rPr>
        <w:t xml:space="preserve">Utilizarea </w:t>
      </w:r>
      <w:proofErr w:type="spellStart"/>
      <w:r w:rsidR="0027254F"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 w:rsidR="0027254F">
        <w:rPr>
          <w:rFonts w:ascii="Times New Roman" w:hAnsi="Times New Roman"/>
          <w:color w:val="000000" w:themeColor="text1"/>
          <w:sz w:val="24"/>
          <w:szCs w:val="24"/>
        </w:rPr>
        <w:t>-ului</w:t>
      </w:r>
    </w:p>
    <w:p w14:paraId="2F018CC7" w14:textId="77777777" w:rsidR="00C176AB" w:rsidRDefault="0002732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Git-ul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poate fi utilizat prin diferite metode. Utilizarea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command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-line-ului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metoda clasica,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pot fi utilizate si alte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interfete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grafice (GUI) precum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SourceTree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720601A2" w14:textId="69E27078" w:rsidR="0027254F" w:rsidRPr="002D3BFA" w:rsidRDefault="0002732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Diferenta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dintre cele 2 metode consta in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facilitatile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ofera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cea din urma: spre deosebire de linia de comanda, unde este necesar a fi cunoscute comenzile propriu-zise, un client GUI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simplifica managementul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-ului.</w:t>
      </w:r>
    </w:p>
    <w:p w14:paraId="4AE09BD8" w14:textId="46567CE6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4" w:name="_Toc136713437"/>
      <w:r w:rsidRPr="002D3BFA">
        <w:rPr>
          <w:rFonts w:ascii="Times New Roman" w:hAnsi="Times New Roman"/>
          <w:color w:val="000000" w:themeColor="text1"/>
          <w:sz w:val="24"/>
          <w:szCs w:val="24"/>
        </w:rPr>
        <w:t>2.1.</w:t>
      </w:r>
      <w:r w:rsidR="00C176AB">
        <w:rPr>
          <w:rFonts w:ascii="Times New Roman" w:hAnsi="Times New Roman"/>
          <w:color w:val="000000" w:themeColor="text1"/>
          <w:sz w:val="24"/>
          <w:szCs w:val="24"/>
        </w:rPr>
        <w:t>1.</w:t>
      </w:r>
      <w:r w:rsidR="00BD37A9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C176AB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SmartGit</w:t>
      </w:r>
      <w:bookmarkEnd w:id="64"/>
      <w:proofErr w:type="spellEnd"/>
    </w:p>
    <w:p w14:paraId="1A2E5B59" w14:textId="3BABFCC6" w:rsidR="00201EBF" w:rsidRDefault="00201EBF" w:rsidP="00201EB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2DC21" wp14:editId="55721F9C">
            <wp:extent cx="3762375" cy="2558087"/>
            <wp:effectExtent l="0" t="0" r="0" b="0"/>
            <wp:docPr id="1597677556" name="Imagine 4" descr="SmartGi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martGit Screensho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36" cy="25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5692" w14:textId="5060FA76" w:rsidR="00201EBF" w:rsidRDefault="00201EBF" w:rsidP="00201EBF">
      <w:pPr>
        <w:pStyle w:val="Titlucuprins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Figura 2.1.2.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grafica a clientului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SmartGit</w:t>
      </w:r>
      <w:proofErr w:type="spellEnd"/>
    </w:p>
    <w:p w14:paraId="65250047" w14:textId="29B8F3C3" w:rsidR="005A3488" w:rsidRDefault="00035958" w:rsidP="005A3488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 client grafic pentru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cu ajutorul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caruia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se poate gestiona 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ofera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functionalitatiile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specifice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-ului,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alaturi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vizuala intuitiva, ce simplifica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intregul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proces.</w:t>
      </w:r>
    </w:p>
    <w:p w14:paraId="3A8A4E7D" w14:textId="19E7602A" w:rsidR="00AA5977" w:rsidRDefault="00AA5977" w:rsidP="001F5000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Printre avantajele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utilizarii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acestui soft enumeram:</w:t>
      </w:r>
    </w:p>
    <w:p w14:paraId="0C67574C" w14:textId="2C5E5EB2" w:rsidR="001F5000" w:rsidRDefault="001F5000" w:rsidP="001F5000">
      <w:pPr>
        <w:pStyle w:val="Titlucuprins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multi-platform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ofera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aceeasi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interfata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pentru multiple sisteme de operare: Windows,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macOS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Linux</w:t>
      </w:r>
    </w:p>
    <w:p w14:paraId="4C79E1BC" w14:textId="6EA3CA26" w:rsidR="00CE23FF" w:rsidRDefault="00CE23FF" w:rsidP="00D4123A">
      <w:pPr>
        <w:pStyle w:val="Titlucuprins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Vizualizarea arborelui sursa</w:t>
      </w:r>
    </w:p>
    <w:p w14:paraId="360B38FA" w14:textId="47522C90" w:rsidR="00D4123A" w:rsidRPr="00D4123A" w:rsidRDefault="00D4123A" w:rsidP="00D4123A">
      <w:pPr>
        <w:pStyle w:val="Titlucuprins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Suport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tool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incorporat pentru rezolvarea conflictelor</w:t>
      </w:r>
    </w:p>
    <w:p w14:paraId="25C77AF2" w14:textId="0A84C66F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5" w:name="_Toc136713438"/>
      <w:r w:rsidRPr="002D3BFA">
        <w:rPr>
          <w:rFonts w:ascii="Times New Roman" w:hAnsi="Times New Roman"/>
          <w:color w:val="000000" w:themeColor="text1"/>
          <w:sz w:val="24"/>
          <w:szCs w:val="24"/>
        </w:rPr>
        <w:t>2.2. Java</w:t>
      </w:r>
      <w:bookmarkEnd w:id="65"/>
    </w:p>
    <w:p w14:paraId="59C9B240" w14:textId="6673E1D3" w:rsidR="00D93276" w:rsidRDefault="00D9327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2.2.1. Istoric</w:t>
      </w:r>
    </w:p>
    <w:p w14:paraId="7896515E" w14:textId="598F072B" w:rsidR="0020771F" w:rsidRDefault="002C36B5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Java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un limbaj de programare orientat pe obiect, creat de James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Gosling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Patrick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Naughton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Chris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Warth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Frank si Mike Sheridan de la compania Sun Microsystems, in anul 1991. Dezvoltarea primei versiuni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functionale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 acestui limbaj a durat 18 luni,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initial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s-a numit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dar a fost redenumit in Java in anul 1995.</w:t>
      </w:r>
    </w:p>
    <w:p w14:paraId="322B3E69" w14:textId="5191C09C" w:rsidR="00B018A1" w:rsidRDefault="00B018A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Limbajul Java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precum predecesorii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sai</w:t>
      </w:r>
      <w:proofErr w:type="spellEnd"/>
      <w:r w:rsidR="007573C5">
        <w:rPr>
          <w:rFonts w:ascii="Times New Roman" w:hAnsi="Times New Roman"/>
          <w:color w:val="000000" w:themeColor="text1"/>
          <w:sz w:val="24"/>
          <w:szCs w:val="24"/>
        </w:rPr>
        <w:t xml:space="preserve"> (C, C++, </w:t>
      </w:r>
      <w:proofErr w:type="spellStart"/>
      <w:r w:rsidR="007573C5">
        <w:rPr>
          <w:rFonts w:ascii="Times New Roman" w:hAnsi="Times New Roman"/>
          <w:color w:val="000000" w:themeColor="text1"/>
          <w:sz w:val="24"/>
          <w:szCs w:val="24"/>
        </w:rPr>
        <w:t>Assembly</w:t>
      </w:r>
      <w:proofErr w:type="spellEnd"/>
      <w:r w:rsidR="007573C5">
        <w:rPr>
          <w:rFonts w:ascii="Times New Roman" w:hAnsi="Times New Roman"/>
          <w:color w:val="000000" w:themeColor="text1"/>
          <w:sz w:val="24"/>
          <w:szCs w:val="24"/>
        </w:rPr>
        <w:t>, etc)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ca urmare 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necesitatilor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tehnologice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aparute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 data cu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evolutia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calculatoarelor,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retelelor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si mai ales, a internetului.</w:t>
      </w:r>
      <w:r w:rsidR="009B516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Pentru a </w:t>
      </w:r>
      <w:proofErr w:type="spellStart"/>
      <w:r w:rsidR="009B516F">
        <w:rPr>
          <w:rFonts w:ascii="Times New Roman" w:hAnsi="Times New Roman"/>
          <w:color w:val="000000" w:themeColor="text1"/>
          <w:sz w:val="24"/>
          <w:szCs w:val="24"/>
        </w:rPr>
        <w:t>intelege</w:t>
      </w:r>
      <w:proofErr w:type="spellEnd"/>
      <w:r w:rsidR="009B516F">
        <w:rPr>
          <w:rFonts w:ascii="Times New Roman" w:hAnsi="Times New Roman"/>
          <w:color w:val="000000" w:themeColor="text1"/>
          <w:sz w:val="24"/>
          <w:szCs w:val="24"/>
        </w:rPr>
        <w:t xml:space="preserve"> mai bine, vom prezenta o scurta istorie a modului in care limbajele de programare au evoluat in a doua </w:t>
      </w:r>
      <w:proofErr w:type="spellStart"/>
      <w:r w:rsidR="009B516F">
        <w:rPr>
          <w:rFonts w:ascii="Times New Roman" w:hAnsi="Times New Roman"/>
          <w:color w:val="000000" w:themeColor="text1"/>
          <w:sz w:val="24"/>
          <w:szCs w:val="24"/>
        </w:rPr>
        <w:t>jumatate</w:t>
      </w:r>
      <w:proofErr w:type="spellEnd"/>
      <w:r w:rsidR="009B516F">
        <w:rPr>
          <w:rFonts w:ascii="Times New Roman" w:hAnsi="Times New Roman"/>
          <w:color w:val="000000" w:themeColor="text1"/>
          <w:sz w:val="24"/>
          <w:szCs w:val="24"/>
        </w:rPr>
        <w:t xml:space="preserve"> a secolului 20.</w:t>
      </w:r>
    </w:p>
    <w:p w14:paraId="2040076E" w14:textId="16645246" w:rsidR="009B516F" w:rsidRDefault="00983A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Fiecare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inovatie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 designul limbajelor de programare a </w:t>
      </w:r>
      <w:r w:rsidR="00830F4D">
        <w:rPr>
          <w:rFonts w:ascii="Times New Roman" w:hAnsi="Times New Roman"/>
          <w:color w:val="000000" w:themeColor="text1"/>
          <w:sz w:val="24"/>
          <w:szCs w:val="24"/>
        </w:rPr>
        <w:t>fost motivata de</w:t>
      </w:r>
      <w:r w:rsidR="00F3604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10E45">
        <w:rPr>
          <w:rFonts w:ascii="Times New Roman" w:hAnsi="Times New Roman"/>
          <w:color w:val="000000" w:themeColor="text1"/>
          <w:sz w:val="24"/>
          <w:szCs w:val="24"/>
        </w:rPr>
        <w:t>nevoia de</w:t>
      </w:r>
      <w:r w:rsidR="00E803E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169AC">
        <w:rPr>
          <w:rFonts w:ascii="Times New Roman" w:hAnsi="Times New Roman"/>
          <w:color w:val="000000" w:themeColor="text1"/>
          <w:sz w:val="24"/>
          <w:szCs w:val="24"/>
        </w:rPr>
        <w:t xml:space="preserve">a rezolva probleme fundamentale pe care limbajele deja existente nu le puteau </w:t>
      </w:r>
      <w:proofErr w:type="spellStart"/>
      <w:r w:rsidR="00CA2352">
        <w:rPr>
          <w:rFonts w:ascii="Times New Roman" w:hAnsi="Times New Roman"/>
          <w:color w:val="000000" w:themeColor="text1"/>
          <w:sz w:val="24"/>
          <w:szCs w:val="24"/>
        </w:rPr>
        <w:t>solutiona</w:t>
      </w:r>
      <w:proofErr w:type="spellEnd"/>
      <w:r w:rsidR="00C169A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8ACBC06" w14:textId="5CD129E7" w:rsidR="004711D7" w:rsidRDefault="004711D7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limbajului C a fost determinata de necesitatea unui limbaj structurat, eficient, care sa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inlocuiasca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limbaje precum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Assembly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Fortran sau Cobol.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Totodata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complexitatea ridicata a programelor a dus la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aparitia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limbajului C++, numit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initial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„C cu clase”.</w:t>
      </w:r>
    </w:p>
    <w:p w14:paraId="6E223B83" w14:textId="0F0FCB5D" w:rsidR="00405897" w:rsidRDefault="00405897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Momentul de cotitura l</w:t>
      </w:r>
      <w:r w:rsidR="00D0633F"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a reprezentat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apritia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Wide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Web</w:t>
      </w:r>
      <w:r w:rsidR="006A3EAD">
        <w:rPr>
          <w:rFonts w:ascii="Times New Roman" w:hAnsi="Times New Roman"/>
          <w:color w:val="000000" w:themeColor="text1"/>
          <w:sz w:val="24"/>
          <w:szCs w:val="24"/>
        </w:rPr>
        <w:t xml:space="preserve">. Terenul este acum </w:t>
      </w:r>
      <w:proofErr w:type="spellStart"/>
      <w:r w:rsidR="006A3EAD">
        <w:rPr>
          <w:rFonts w:ascii="Times New Roman" w:hAnsi="Times New Roman"/>
          <w:color w:val="000000" w:themeColor="text1"/>
          <w:sz w:val="24"/>
          <w:szCs w:val="24"/>
        </w:rPr>
        <w:t>pregatit</w:t>
      </w:r>
      <w:proofErr w:type="spellEnd"/>
      <w:r w:rsidR="006A3EAD">
        <w:rPr>
          <w:rFonts w:ascii="Times New Roman" w:hAnsi="Times New Roman"/>
          <w:color w:val="000000" w:themeColor="text1"/>
          <w:sz w:val="24"/>
          <w:szCs w:val="24"/>
        </w:rPr>
        <w:t xml:space="preserve"> pentru Java.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3303B">
        <w:rPr>
          <w:rFonts w:ascii="Times New Roman" w:hAnsi="Times New Roman"/>
          <w:color w:val="000000" w:themeColor="text1"/>
          <w:sz w:val="24"/>
          <w:szCs w:val="24"/>
        </w:rPr>
        <w:t>[</w:t>
      </w:r>
      <w:proofErr w:type="spellStart"/>
      <w:r w:rsidR="00E3303B">
        <w:rPr>
          <w:rFonts w:ascii="Times New Roman" w:hAnsi="Times New Roman"/>
          <w:color w:val="000000" w:themeColor="text1"/>
          <w:sz w:val="24"/>
          <w:szCs w:val="24"/>
        </w:rPr>
        <w:t>sietk</w:t>
      </w:r>
      <w:proofErr w:type="spellEnd"/>
      <w:r w:rsidR="00E3303B">
        <w:rPr>
          <w:rFonts w:ascii="Times New Roman" w:hAnsi="Times New Roman"/>
          <w:color w:val="000000" w:themeColor="text1"/>
          <w:sz w:val="24"/>
          <w:szCs w:val="24"/>
        </w:rPr>
        <w:t xml:space="preserve">] </w:t>
      </w:r>
      <w:r w:rsidR="00596B8B">
        <w:rPr>
          <w:rFonts w:ascii="Times New Roman" w:hAnsi="Times New Roman"/>
          <w:color w:val="000000" w:themeColor="text1"/>
          <w:sz w:val="24"/>
          <w:szCs w:val="24"/>
        </w:rPr>
        <w:t xml:space="preserve">Internetul a catapultat Java in </w:t>
      </w:r>
      <w:proofErr w:type="spellStart"/>
      <w:r w:rsidR="00596B8B">
        <w:rPr>
          <w:rFonts w:ascii="Times New Roman" w:hAnsi="Times New Roman"/>
          <w:color w:val="000000" w:themeColor="text1"/>
          <w:sz w:val="24"/>
          <w:szCs w:val="24"/>
        </w:rPr>
        <w:t>varful</w:t>
      </w:r>
      <w:proofErr w:type="spellEnd"/>
      <w:r w:rsidR="00596B8B">
        <w:rPr>
          <w:rFonts w:ascii="Times New Roman" w:hAnsi="Times New Roman"/>
          <w:color w:val="000000" w:themeColor="text1"/>
          <w:sz w:val="24"/>
          <w:szCs w:val="24"/>
        </w:rPr>
        <w:t xml:space="preserve"> ierarhiei limbajelor de programare, iar </w:t>
      </w:r>
      <w:r w:rsidR="00401F31">
        <w:rPr>
          <w:rFonts w:ascii="Times New Roman" w:hAnsi="Times New Roman"/>
          <w:color w:val="000000" w:themeColor="text1"/>
          <w:sz w:val="24"/>
          <w:szCs w:val="24"/>
        </w:rPr>
        <w:t xml:space="preserve">limbajul Java, la </w:t>
      </w:r>
      <w:proofErr w:type="spellStart"/>
      <w:r w:rsidR="00401F31">
        <w:rPr>
          <w:rFonts w:ascii="Times New Roman" w:hAnsi="Times New Roman"/>
          <w:color w:val="000000" w:themeColor="text1"/>
          <w:sz w:val="24"/>
          <w:szCs w:val="24"/>
        </w:rPr>
        <w:t>randul</w:t>
      </w:r>
      <w:proofErr w:type="spellEnd"/>
      <w:r w:rsidR="00401F31">
        <w:rPr>
          <w:rFonts w:ascii="Times New Roman" w:hAnsi="Times New Roman"/>
          <w:color w:val="000000" w:themeColor="text1"/>
          <w:sz w:val="24"/>
          <w:szCs w:val="24"/>
        </w:rPr>
        <w:t xml:space="preserve"> lui, a avut un efect major asupra internetului.</w:t>
      </w:r>
      <w:r w:rsidR="004B311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4E5D96D" w14:textId="3A836B56" w:rsidR="00D93276" w:rsidRDefault="00D9327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2.2.2.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Overview</w:t>
      </w:r>
      <w:proofErr w:type="spellEnd"/>
    </w:p>
    <w:p w14:paraId="4863E9E5" w14:textId="28161FBC" w:rsidR="000545A0" w:rsidRDefault="007416CB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Precum in orice alt limbaj de programare, elementele Java nu sunt izolate unele de celelalte</w:t>
      </w:r>
      <w:r w:rsidR="00A070C6">
        <w:rPr>
          <w:rFonts w:ascii="Times New Roman" w:hAnsi="Times New Roman"/>
          <w:color w:val="000000" w:themeColor="text1"/>
          <w:sz w:val="24"/>
          <w:szCs w:val="24"/>
        </w:rPr>
        <w:t xml:space="preserve">, ci sunt utilizate </w:t>
      </w:r>
      <w:proofErr w:type="spellStart"/>
      <w:r w:rsidR="00A070C6">
        <w:rPr>
          <w:rFonts w:ascii="Times New Roman" w:hAnsi="Times New Roman"/>
          <w:color w:val="000000" w:themeColor="text1"/>
          <w:sz w:val="24"/>
          <w:szCs w:val="24"/>
        </w:rPr>
        <w:t>impreuna</w:t>
      </w:r>
      <w:proofErr w:type="spellEnd"/>
      <w:r w:rsidR="00A070C6">
        <w:rPr>
          <w:rFonts w:ascii="Times New Roman" w:hAnsi="Times New Roman"/>
          <w:color w:val="000000" w:themeColor="text1"/>
          <w:sz w:val="24"/>
          <w:szCs w:val="24"/>
        </w:rPr>
        <w:t xml:space="preserve">. Programarea orientata pe obiect (OOP) sta la baza Java. </w:t>
      </w:r>
      <w:r w:rsidR="00E14153">
        <w:rPr>
          <w:rFonts w:ascii="Times New Roman" w:hAnsi="Times New Roman"/>
          <w:color w:val="000000" w:themeColor="text1"/>
          <w:sz w:val="24"/>
          <w:szCs w:val="24"/>
        </w:rPr>
        <w:t xml:space="preserve">Orice program scris in Java va fi orientat pe obiect. </w:t>
      </w:r>
      <w:proofErr w:type="spellStart"/>
      <w:r w:rsidR="00E14153">
        <w:rPr>
          <w:rFonts w:ascii="Times New Roman" w:hAnsi="Times New Roman"/>
          <w:color w:val="000000" w:themeColor="text1"/>
          <w:sz w:val="24"/>
          <w:szCs w:val="24"/>
        </w:rPr>
        <w:t>Dupa</w:t>
      </w:r>
      <w:proofErr w:type="spellEnd"/>
      <w:r w:rsidR="00E14153">
        <w:rPr>
          <w:rFonts w:ascii="Times New Roman" w:hAnsi="Times New Roman"/>
          <w:color w:val="000000" w:themeColor="text1"/>
          <w:sz w:val="24"/>
          <w:szCs w:val="24"/>
        </w:rPr>
        <w:t xml:space="preserve"> cum se </w:t>
      </w:r>
      <w:proofErr w:type="spellStart"/>
      <w:r w:rsidR="00E14153">
        <w:rPr>
          <w:rFonts w:ascii="Times New Roman" w:hAnsi="Times New Roman"/>
          <w:color w:val="000000" w:themeColor="text1"/>
          <w:sz w:val="24"/>
          <w:szCs w:val="24"/>
        </w:rPr>
        <w:t>precizeaza</w:t>
      </w:r>
      <w:proofErr w:type="spellEnd"/>
      <w:r w:rsidR="00E14153">
        <w:rPr>
          <w:rFonts w:ascii="Times New Roman" w:hAnsi="Times New Roman"/>
          <w:color w:val="000000" w:themeColor="text1"/>
          <w:sz w:val="24"/>
          <w:szCs w:val="24"/>
        </w:rPr>
        <w:t xml:space="preserve"> si Herbert </w:t>
      </w:r>
      <w:proofErr w:type="spellStart"/>
      <w:r w:rsidR="00E14153">
        <w:rPr>
          <w:rFonts w:ascii="Times New Roman" w:hAnsi="Times New Roman"/>
          <w:color w:val="000000" w:themeColor="text1"/>
          <w:sz w:val="24"/>
          <w:szCs w:val="24"/>
        </w:rPr>
        <w:t>Schildt</w:t>
      </w:r>
      <w:proofErr w:type="spellEnd"/>
      <w:r w:rsidR="00E14153">
        <w:rPr>
          <w:rFonts w:ascii="Times New Roman" w:hAnsi="Times New Roman"/>
          <w:color w:val="000000" w:themeColor="text1"/>
          <w:sz w:val="24"/>
          <w:szCs w:val="24"/>
        </w:rPr>
        <w:t xml:space="preserve"> in [</w:t>
      </w:r>
      <w:proofErr w:type="spellStart"/>
      <w:r w:rsidR="00E14153">
        <w:rPr>
          <w:rFonts w:ascii="Times New Roman" w:hAnsi="Times New Roman"/>
          <w:color w:val="000000" w:themeColor="text1"/>
          <w:sz w:val="24"/>
          <w:szCs w:val="24"/>
        </w:rPr>
        <w:t>sietk</w:t>
      </w:r>
      <w:proofErr w:type="spellEnd"/>
      <w:r w:rsidR="00E14153">
        <w:rPr>
          <w:rFonts w:ascii="Times New Roman" w:hAnsi="Times New Roman"/>
          <w:color w:val="000000" w:themeColor="text1"/>
          <w:sz w:val="24"/>
          <w:szCs w:val="24"/>
        </w:rPr>
        <w:t xml:space="preserve">], exista 2 paradigme ce </w:t>
      </w:r>
      <w:proofErr w:type="spellStart"/>
      <w:r w:rsidR="00E14153">
        <w:rPr>
          <w:rFonts w:ascii="Times New Roman" w:hAnsi="Times New Roman"/>
          <w:color w:val="000000" w:themeColor="text1"/>
          <w:sz w:val="24"/>
          <w:szCs w:val="24"/>
        </w:rPr>
        <w:t>guverneaza</w:t>
      </w:r>
      <w:proofErr w:type="spellEnd"/>
      <w:r w:rsidR="00E14153">
        <w:rPr>
          <w:rFonts w:ascii="Times New Roman" w:hAnsi="Times New Roman"/>
          <w:color w:val="000000" w:themeColor="text1"/>
          <w:sz w:val="24"/>
          <w:szCs w:val="24"/>
        </w:rPr>
        <w:t xml:space="preserve"> modul in care este construit un program.</w:t>
      </w:r>
    </w:p>
    <w:p w14:paraId="7DBA256B" w14:textId="6EAAA8B0" w:rsidR="00E14153" w:rsidRDefault="00E14153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Prima dintre acestea se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numeste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model orientat pe proces </w:t>
      </w:r>
      <w:r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process-oriented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model). Acest model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 succesiune de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actiuni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(cod) ce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lucreaza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asupra unor date. Limbajele procedurale precum C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utilizeaza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acest concept,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complexitatea si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ridicat de linii de cod al programelor vor crea probleme in utilizarea acestui model.</w:t>
      </w:r>
    </w:p>
    <w:p w14:paraId="5CFDC632" w14:textId="04A3811D" w:rsidR="00E14153" w:rsidRDefault="00E14153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 doua paradigma 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reprezinta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programarea orientata pe obiect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0B5E59">
        <w:rPr>
          <w:rFonts w:ascii="Times New Roman" w:hAnsi="Times New Roman"/>
          <w:color w:val="000000" w:themeColor="text1"/>
          <w:sz w:val="24"/>
          <w:szCs w:val="24"/>
        </w:rPr>
        <w:t xml:space="preserve">Acest concept presupune organizarea codului in jurul datelor, sau mai bine spus, </w:t>
      </w:r>
      <w:r w:rsidR="000B5E59">
        <w:rPr>
          <w:rFonts w:ascii="Times New Roman" w:hAnsi="Times New Roman"/>
          <w:i/>
          <w:iCs/>
          <w:color w:val="000000" w:themeColor="text1"/>
          <w:sz w:val="24"/>
          <w:szCs w:val="24"/>
        </w:rPr>
        <w:t>obiectelor</w:t>
      </w:r>
      <w:r w:rsidR="000D34C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8B5592">
        <w:rPr>
          <w:rFonts w:ascii="Times New Roman" w:hAnsi="Times New Roman"/>
          <w:color w:val="000000" w:themeColor="text1"/>
          <w:sz w:val="24"/>
          <w:szCs w:val="24"/>
        </w:rPr>
        <w:t xml:space="preserve">Astfel, un program orientat pe obiect poate fi caracterizat ca </w:t>
      </w:r>
      <w:r w:rsidR="008B559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un mediu in care datele </w:t>
      </w:r>
      <w:proofErr w:type="spellStart"/>
      <w:r w:rsidR="008B5592">
        <w:rPr>
          <w:rFonts w:ascii="Times New Roman" w:hAnsi="Times New Roman"/>
          <w:i/>
          <w:iCs/>
          <w:color w:val="000000" w:themeColor="text1"/>
          <w:sz w:val="24"/>
          <w:szCs w:val="24"/>
        </w:rPr>
        <w:t>controleaza</w:t>
      </w:r>
      <w:proofErr w:type="spellEnd"/>
      <w:r w:rsidR="008B559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ac</w:t>
      </w:r>
      <w:r w:rsidR="003761B7">
        <w:rPr>
          <w:rFonts w:ascii="Times New Roman" w:hAnsi="Times New Roman"/>
          <w:i/>
          <w:iCs/>
          <w:color w:val="000000" w:themeColor="text1"/>
          <w:sz w:val="24"/>
          <w:szCs w:val="24"/>
        </w:rPr>
        <w:t>c</w:t>
      </w:r>
      <w:r w:rsidR="008B5592">
        <w:rPr>
          <w:rFonts w:ascii="Times New Roman" w:hAnsi="Times New Roman"/>
          <w:i/>
          <w:iCs/>
          <w:color w:val="000000" w:themeColor="text1"/>
          <w:sz w:val="24"/>
          <w:szCs w:val="24"/>
        </w:rPr>
        <w:t>esul la cod.</w:t>
      </w:r>
    </w:p>
    <w:p w14:paraId="13223890" w14:textId="22D27FAC" w:rsidR="00655C69" w:rsidRDefault="00655C69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2.2.3. Abstractizare</w:t>
      </w:r>
    </w:p>
    <w:p w14:paraId="3C29BC9A" w14:textId="77777777" w:rsidR="006014D4" w:rsidRDefault="00CC4D9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 aspect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esential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al programelor orientate pe obiect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constituie abstractizarea</w:t>
      </w:r>
      <w:r w:rsidR="002D6DC9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817B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D4D46">
        <w:rPr>
          <w:rFonts w:ascii="Times New Roman" w:hAnsi="Times New Roman"/>
          <w:color w:val="000000" w:themeColor="text1"/>
          <w:sz w:val="24"/>
          <w:szCs w:val="24"/>
        </w:rPr>
        <w:t xml:space="preserve">Pentru a gestiona complexitatea mare a programelor, se vor folosi tehnici de abstractizare. </w:t>
      </w:r>
    </w:p>
    <w:p w14:paraId="2EF391FD" w14:textId="54863AFF" w:rsidR="00655C69" w:rsidRDefault="00BD4D4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Spre exemplu,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cand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5251D">
        <w:rPr>
          <w:rFonts w:ascii="Times New Roman" w:hAnsi="Times New Roman"/>
          <w:color w:val="000000" w:themeColor="text1"/>
          <w:sz w:val="24"/>
          <w:szCs w:val="24"/>
        </w:rPr>
        <w:t xml:space="preserve">o persoana conduce o </w:t>
      </w:r>
      <w:proofErr w:type="spellStart"/>
      <w:r w:rsidR="00F5251D">
        <w:rPr>
          <w:rFonts w:ascii="Times New Roman" w:hAnsi="Times New Roman"/>
          <w:color w:val="000000" w:themeColor="text1"/>
          <w:sz w:val="24"/>
          <w:szCs w:val="24"/>
        </w:rPr>
        <w:t>masina</w:t>
      </w:r>
      <w:proofErr w:type="spellEnd"/>
      <w:r w:rsidR="006014D4">
        <w:rPr>
          <w:rFonts w:ascii="Times New Roman" w:hAnsi="Times New Roman"/>
          <w:color w:val="000000" w:themeColor="text1"/>
          <w:sz w:val="24"/>
          <w:szCs w:val="24"/>
        </w:rPr>
        <w:t xml:space="preserve">, acea persoana nu concepe </w:t>
      </w:r>
      <w:proofErr w:type="spellStart"/>
      <w:r w:rsidR="006014D4">
        <w:rPr>
          <w:rFonts w:ascii="Times New Roman" w:hAnsi="Times New Roman"/>
          <w:color w:val="000000" w:themeColor="text1"/>
          <w:sz w:val="24"/>
          <w:szCs w:val="24"/>
        </w:rPr>
        <w:t>masina</w:t>
      </w:r>
      <w:proofErr w:type="spellEnd"/>
      <w:r w:rsidR="006014D4">
        <w:rPr>
          <w:rFonts w:ascii="Times New Roman" w:hAnsi="Times New Roman"/>
          <w:color w:val="000000" w:themeColor="text1"/>
          <w:sz w:val="24"/>
          <w:szCs w:val="24"/>
        </w:rPr>
        <w:t xml:space="preserve"> ca un set enorm de componente individuale</w:t>
      </w:r>
      <w:r w:rsidR="00F7693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763BC8">
        <w:rPr>
          <w:rFonts w:ascii="Times New Roman" w:hAnsi="Times New Roman"/>
          <w:color w:val="000000" w:themeColor="text1"/>
          <w:sz w:val="24"/>
          <w:szCs w:val="24"/>
        </w:rPr>
        <w:t xml:space="preserve">Ea este </w:t>
      </w:r>
      <w:proofErr w:type="spellStart"/>
      <w:r w:rsidR="00763BC8">
        <w:rPr>
          <w:rFonts w:ascii="Times New Roman" w:hAnsi="Times New Roman"/>
          <w:color w:val="000000" w:themeColor="text1"/>
          <w:sz w:val="24"/>
          <w:szCs w:val="24"/>
        </w:rPr>
        <w:t>vazuta</w:t>
      </w:r>
      <w:proofErr w:type="spellEnd"/>
      <w:r w:rsidR="00763BC8">
        <w:rPr>
          <w:rFonts w:ascii="Times New Roman" w:hAnsi="Times New Roman"/>
          <w:color w:val="000000" w:themeColor="text1"/>
          <w:sz w:val="24"/>
          <w:szCs w:val="24"/>
        </w:rPr>
        <w:t xml:space="preserve"> precum un singur obiect cu un comportament bine definit si o suita de caracteristici si </w:t>
      </w:r>
      <w:proofErr w:type="spellStart"/>
      <w:r w:rsidR="00763BC8">
        <w:rPr>
          <w:rFonts w:ascii="Times New Roman" w:hAnsi="Times New Roman"/>
          <w:color w:val="000000" w:themeColor="text1"/>
          <w:sz w:val="24"/>
          <w:szCs w:val="24"/>
        </w:rPr>
        <w:t>functionalitati</w:t>
      </w:r>
      <w:proofErr w:type="spellEnd"/>
      <w:r w:rsidR="00763BC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78675A">
        <w:rPr>
          <w:rFonts w:ascii="Times New Roman" w:hAnsi="Times New Roman"/>
          <w:color w:val="000000" w:themeColor="text1"/>
          <w:sz w:val="24"/>
          <w:szCs w:val="24"/>
        </w:rPr>
        <w:t xml:space="preserve"> Aceasta abstractizare face ca detaliile despre modul in care </w:t>
      </w:r>
      <w:proofErr w:type="spellStart"/>
      <w:r w:rsidR="0078675A">
        <w:rPr>
          <w:rFonts w:ascii="Times New Roman" w:hAnsi="Times New Roman"/>
          <w:color w:val="000000" w:themeColor="text1"/>
          <w:sz w:val="24"/>
          <w:szCs w:val="24"/>
        </w:rPr>
        <w:t>functioneaza</w:t>
      </w:r>
      <w:proofErr w:type="spellEnd"/>
      <w:r w:rsidR="0078675A">
        <w:rPr>
          <w:rFonts w:ascii="Times New Roman" w:hAnsi="Times New Roman"/>
          <w:color w:val="000000" w:themeColor="text1"/>
          <w:sz w:val="24"/>
          <w:szCs w:val="24"/>
        </w:rPr>
        <w:t xml:space="preserve"> motorul</w:t>
      </w:r>
      <w:r w:rsidR="00155CB2">
        <w:rPr>
          <w:rFonts w:ascii="Times New Roman" w:hAnsi="Times New Roman"/>
          <w:color w:val="000000" w:themeColor="text1"/>
          <w:sz w:val="24"/>
          <w:szCs w:val="24"/>
        </w:rPr>
        <w:t xml:space="preserve"> sau </w:t>
      </w:r>
      <w:proofErr w:type="spellStart"/>
      <w:r w:rsidR="00155CB2">
        <w:rPr>
          <w:rFonts w:ascii="Times New Roman" w:hAnsi="Times New Roman"/>
          <w:color w:val="000000" w:themeColor="text1"/>
          <w:sz w:val="24"/>
          <w:szCs w:val="24"/>
        </w:rPr>
        <w:t>franele</w:t>
      </w:r>
      <w:proofErr w:type="spellEnd"/>
      <w:r w:rsidR="00155CB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E020B54" w14:textId="398BC3D8" w:rsidR="00CF5306" w:rsidRPr="008B5592" w:rsidRDefault="00CF5306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C56882D" w14:textId="76575915" w:rsidR="007525C0" w:rsidRPr="002D3BFA" w:rsidRDefault="00E31AD1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2.2.</w:t>
      </w:r>
      <w:r w:rsidR="00D93276">
        <w:rPr>
          <w:rFonts w:ascii="Times New Roman" w:hAnsi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SpringBoot</w:t>
      </w:r>
      <w:proofErr w:type="spellEnd"/>
    </w:p>
    <w:p w14:paraId="70C468B5" w14:textId="22BD44C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6" w:name="_Toc136713439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2.3.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Javascript</w:t>
      </w:r>
      <w:bookmarkEnd w:id="66"/>
      <w:proofErr w:type="spellEnd"/>
    </w:p>
    <w:p w14:paraId="39F1DCF1" w14:textId="52043F76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7" w:name="_Toc136713440"/>
      <w:r w:rsidRPr="002D3BFA">
        <w:rPr>
          <w:rFonts w:ascii="Times New Roman" w:hAnsi="Times New Roman"/>
          <w:color w:val="000000" w:themeColor="text1"/>
          <w:sz w:val="24"/>
          <w:szCs w:val="24"/>
        </w:rPr>
        <w:t>2.4. Vue.js</w:t>
      </w:r>
      <w:bookmarkEnd w:id="67"/>
    </w:p>
    <w:p w14:paraId="0EB5E6B1" w14:textId="0803826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8" w:name="_Toc136713441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2.5.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Pinia</w:t>
      </w:r>
      <w:bookmarkEnd w:id="68"/>
      <w:proofErr w:type="spellEnd"/>
    </w:p>
    <w:p w14:paraId="735FBF4F" w14:textId="09AEC93E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69" w:name="_Toc136713442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2.6.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Xstate</w:t>
      </w:r>
      <w:bookmarkEnd w:id="69"/>
      <w:proofErr w:type="spellEnd"/>
    </w:p>
    <w:p w14:paraId="3B3B1D94" w14:textId="116B13DC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0" w:name="_Toc136713443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2.7.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MongoDB</w:t>
      </w:r>
      <w:bookmarkEnd w:id="70"/>
      <w:proofErr w:type="spellEnd"/>
    </w:p>
    <w:p w14:paraId="65EA958C" w14:textId="2CF3F946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1" w:name="_Toc136713444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2.8.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IDEs</w:t>
      </w:r>
      <w:bookmarkEnd w:id="71"/>
      <w:proofErr w:type="spellEnd"/>
    </w:p>
    <w:p w14:paraId="73781371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08ED25B" w14:textId="26AEC839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2" w:name="_Toc136713445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2.9.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Wireframes</w:t>
      </w:r>
      <w:bookmarkEnd w:id="72"/>
      <w:proofErr w:type="spellEnd"/>
    </w:p>
    <w:p w14:paraId="09CA20D3" w14:textId="1A440BB9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3" w:name="_Toc136713446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2.10.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Justinmind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Mockups</w:t>
      </w:r>
      <w:bookmarkEnd w:id="73"/>
      <w:proofErr w:type="spellEnd"/>
    </w:p>
    <w:p w14:paraId="0DF33600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1859FF0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2C5E7AB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4" w:name="_Toc136713447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 Descrierea formala a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aplicatiei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 (5-15 pagini)</w:t>
      </w:r>
      <w:bookmarkEnd w:id="74"/>
    </w:p>
    <w:p w14:paraId="3D55730C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22B6ABB" w14:textId="46C404A0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5" w:name="_Toc136713448"/>
      <w:r w:rsidRPr="002D3BFA">
        <w:rPr>
          <w:rFonts w:ascii="Times New Roman" w:hAnsi="Times New Roman"/>
          <w:color w:val="000000" w:themeColor="text1"/>
          <w:sz w:val="24"/>
          <w:szCs w:val="24"/>
        </w:rPr>
        <w:t>3.1. Actori</w:t>
      </w:r>
      <w:bookmarkEnd w:id="75"/>
    </w:p>
    <w:p w14:paraId="26AA3378" w14:textId="68F2591F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6" w:name="_Toc136713449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bookmarkEnd w:id="76"/>
      <w:proofErr w:type="spellEnd"/>
    </w:p>
    <w:p w14:paraId="6A854A86" w14:textId="3451E2C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7" w:name="_Toc136713450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3.2.1.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Admin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77"/>
    </w:p>
    <w:p w14:paraId="1688DEE8" w14:textId="447621C5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8" w:name="_Toc136713451"/>
      <w:r w:rsidRPr="002D3BF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3.2.2. Player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78"/>
    </w:p>
    <w:p w14:paraId="6A3CE14E" w14:textId="528BFAE6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79" w:name="_Toc136713452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3.2.3.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System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79"/>
    </w:p>
    <w:p w14:paraId="3C9C5D21" w14:textId="595617D9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0" w:name="_Toc136713453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3.3.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Wireframes</w:t>
      </w:r>
      <w:bookmarkEnd w:id="80"/>
      <w:proofErr w:type="spellEnd"/>
    </w:p>
    <w:p w14:paraId="7F3EDA2B" w14:textId="6CFD755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1" w:name="_Toc136713454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3.4.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Mockups</w:t>
      </w:r>
      <w:bookmarkEnd w:id="81"/>
      <w:proofErr w:type="spellEnd"/>
    </w:p>
    <w:p w14:paraId="5181C038" w14:textId="16D7B9BE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2" w:name="_Toc136713455"/>
      <w:r w:rsidRPr="002D3BFA">
        <w:rPr>
          <w:rFonts w:ascii="Times New Roman" w:hAnsi="Times New Roman"/>
          <w:color w:val="000000" w:themeColor="text1"/>
          <w:sz w:val="24"/>
          <w:szCs w:val="24"/>
        </w:rPr>
        <w:t>3.5. Arhitectura</w:t>
      </w:r>
      <w:bookmarkEnd w:id="82"/>
    </w:p>
    <w:p w14:paraId="31CE08B5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875A467" w14:textId="417140FA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3" w:name="_Toc136713456"/>
      <w:r w:rsidRPr="002D3BFA">
        <w:rPr>
          <w:rFonts w:ascii="Times New Roman" w:hAnsi="Times New Roman"/>
          <w:color w:val="000000" w:themeColor="text1"/>
          <w:sz w:val="24"/>
          <w:szCs w:val="24"/>
        </w:rPr>
        <w:t>4. Detalii de implementare (25-30 pagini)</w:t>
      </w:r>
      <w:bookmarkEnd w:id="83"/>
    </w:p>
    <w:p w14:paraId="11B0CAEB" w14:textId="6430DBE8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4" w:name="_Toc136713457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Descriu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use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>-case</w:t>
      </w:r>
      <w:bookmarkEnd w:id="84"/>
    </w:p>
    <w:p w14:paraId="32057A3E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343DDBC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5" w:name="_Toc136713458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5. Concluzii si </w:t>
      </w:r>
      <w:proofErr w:type="spellStart"/>
      <w:r w:rsidRPr="002D3BFA">
        <w:rPr>
          <w:rFonts w:ascii="Times New Roman" w:hAnsi="Times New Roman"/>
          <w:color w:val="000000" w:themeColor="text1"/>
          <w:sz w:val="24"/>
          <w:szCs w:val="24"/>
        </w:rPr>
        <w:t>dezvoltari</w:t>
      </w:r>
      <w:proofErr w:type="spellEnd"/>
      <w:r w:rsidRPr="002D3BFA">
        <w:rPr>
          <w:rFonts w:ascii="Times New Roman" w:hAnsi="Times New Roman"/>
          <w:color w:val="000000" w:themeColor="text1"/>
          <w:sz w:val="24"/>
          <w:szCs w:val="24"/>
        </w:rPr>
        <w:t xml:space="preserve"> ulterioare (1-2 pagini)</w:t>
      </w:r>
      <w:bookmarkEnd w:id="85"/>
    </w:p>
    <w:p w14:paraId="7D9E43BE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B99D70B" w14:textId="2E5651C8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6" w:name="_Toc136713459"/>
      <w:r w:rsidRPr="002D3BFA">
        <w:rPr>
          <w:rFonts w:ascii="Times New Roman" w:hAnsi="Times New Roman"/>
          <w:color w:val="000000" w:themeColor="text1"/>
          <w:sz w:val="24"/>
          <w:szCs w:val="24"/>
        </w:rPr>
        <w:t>5.1. Concluzii</w:t>
      </w:r>
      <w:bookmarkEnd w:id="86"/>
    </w:p>
    <w:p w14:paraId="17DBA720" w14:textId="0AB3C9ED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7" w:name="_Toc136713460"/>
      <w:r w:rsidRPr="002D3BFA">
        <w:rPr>
          <w:rFonts w:ascii="Times New Roman" w:hAnsi="Times New Roman"/>
          <w:color w:val="000000" w:themeColor="text1"/>
          <w:sz w:val="24"/>
          <w:szCs w:val="24"/>
        </w:rPr>
        <w:t>5.2. Dezvoltare ulterioare</w:t>
      </w:r>
      <w:bookmarkEnd w:id="87"/>
    </w:p>
    <w:p w14:paraId="0B56F2F8" w14:textId="77777777" w:rsid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AC6B259" w14:textId="77777777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EC08ECB" w14:textId="21B3D309" w:rsidR="002D3BFA" w:rsidRPr="002D3BFA" w:rsidRDefault="002D3BFA" w:rsidP="002D3BFA">
      <w:pPr>
        <w:pStyle w:val="Titlucuprins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88" w:name="_Toc136713461"/>
      <w:r w:rsidRPr="002D3BFA">
        <w:rPr>
          <w:rFonts w:ascii="Times New Roman" w:hAnsi="Times New Roman"/>
          <w:color w:val="000000" w:themeColor="text1"/>
          <w:sz w:val="24"/>
          <w:szCs w:val="24"/>
        </w:rPr>
        <w:t>6. Bibliografie</w:t>
      </w:r>
      <w:bookmarkEnd w:id="88"/>
    </w:p>
    <w:sectPr w:rsidR="002D3BFA" w:rsidRPr="002D3BFA">
      <w:headerReference w:type="default" r:id="rId15"/>
      <w:footerReference w:type="default" r:id="rId16"/>
      <w:footerReference w:type="first" r:id="rId17"/>
      <w:pgSz w:w="11906" w:h="16838"/>
      <w:pgMar w:top="1134" w:right="1134" w:bottom="1693" w:left="1134" w:header="720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2052" w14:textId="77777777" w:rsidR="00F17C14" w:rsidRDefault="00F17C14">
      <w:r>
        <w:separator/>
      </w:r>
    </w:p>
  </w:endnote>
  <w:endnote w:type="continuationSeparator" w:id="0">
    <w:p w14:paraId="3F830846" w14:textId="77777777" w:rsidR="00F17C14" w:rsidRDefault="00F1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Free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135" w14:textId="77777777" w:rsidR="00A01632" w:rsidRDefault="00A01632">
    <w:pPr>
      <w:pStyle w:val="Subsol"/>
      <w:shd w:val="clear" w:color="auto" w:fill="FFFFFF"/>
      <w:jc w:val="cen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9A1" w14:textId="77777777" w:rsidR="00A01632" w:rsidRDefault="00A016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F7E2" w14:textId="77777777" w:rsidR="00F17C14" w:rsidRDefault="00F17C14">
      <w:r>
        <w:separator/>
      </w:r>
    </w:p>
  </w:footnote>
  <w:footnote w:type="continuationSeparator" w:id="0">
    <w:p w14:paraId="69A6C615" w14:textId="77777777" w:rsidR="00F17C14" w:rsidRDefault="00F17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2840035" w14:paraId="15E9BA49" w14:textId="77777777" w:rsidTr="02840035">
      <w:trPr>
        <w:trHeight w:val="300"/>
      </w:trPr>
      <w:tc>
        <w:tcPr>
          <w:tcW w:w="3210" w:type="dxa"/>
        </w:tcPr>
        <w:p w14:paraId="2ACA15D0" w14:textId="1D992946" w:rsidR="02840035" w:rsidRDefault="02840035" w:rsidP="02840035">
          <w:pPr>
            <w:pStyle w:val="Antet"/>
            <w:ind w:left="-115"/>
          </w:pPr>
        </w:p>
      </w:tc>
      <w:tc>
        <w:tcPr>
          <w:tcW w:w="3210" w:type="dxa"/>
        </w:tcPr>
        <w:p w14:paraId="05FE7360" w14:textId="188E9656" w:rsidR="02840035" w:rsidRDefault="02840035" w:rsidP="02840035">
          <w:pPr>
            <w:pStyle w:val="Antet"/>
            <w:jc w:val="center"/>
          </w:pPr>
        </w:p>
      </w:tc>
      <w:tc>
        <w:tcPr>
          <w:tcW w:w="3210" w:type="dxa"/>
        </w:tcPr>
        <w:p w14:paraId="67527E8B" w14:textId="0864E2AC" w:rsidR="02840035" w:rsidRDefault="02840035" w:rsidP="02840035">
          <w:pPr>
            <w:pStyle w:val="Antet"/>
            <w:ind w:right="-115"/>
            <w:jc w:val="right"/>
          </w:pPr>
        </w:p>
      </w:tc>
    </w:tr>
  </w:tbl>
  <w:p w14:paraId="7D1392F8" w14:textId="0E60B6F5" w:rsidR="02840035" w:rsidRDefault="02840035" w:rsidP="02840035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lu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5B77AB6"/>
    <w:multiLevelType w:val="hybridMultilevel"/>
    <w:tmpl w:val="D816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85574"/>
    <w:multiLevelType w:val="hybridMultilevel"/>
    <w:tmpl w:val="3AB0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6C9F"/>
    <w:multiLevelType w:val="hybridMultilevel"/>
    <w:tmpl w:val="B79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290D"/>
    <w:multiLevelType w:val="hybridMultilevel"/>
    <w:tmpl w:val="1AD0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D38"/>
    <w:multiLevelType w:val="hybridMultilevel"/>
    <w:tmpl w:val="BEBC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76A6B"/>
    <w:multiLevelType w:val="hybridMultilevel"/>
    <w:tmpl w:val="B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942BD"/>
    <w:multiLevelType w:val="hybridMultilevel"/>
    <w:tmpl w:val="2AFC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A7C2E"/>
    <w:multiLevelType w:val="hybridMultilevel"/>
    <w:tmpl w:val="860C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67E5"/>
    <w:multiLevelType w:val="hybridMultilevel"/>
    <w:tmpl w:val="F0DE30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9D3DAF"/>
    <w:multiLevelType w:val="hybridMultilevel"/>
    <w:tmpl w:val="2C66A7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B404716"/>
    <w:multiLevelType w:val="hybridMultilevel"/>
    <w:tmpl w:val="D574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06F2F"/>
    <w:multiLevelType w:val="hybridMultilevel"/>
    <w:tmpl w:val="3CB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27366"/>
    <w:multiLevelType w:val="hybridMultilevel"/>
    <w:tmpl w:val="D2AA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4248A"/>
    <w:multiLevelType w:val="hybridMultilevel"/>
    <w:tmpl w:val="156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05186">
    <w:abstractNumId w:val="0"/>
  </w:num>
  <w:num w:numId="2" w16cid:durableId="645933675">
    <w:abstractNumId w:val="1"/>
  </w:num>
  <w:num w:numId="3" w16cid:durableId="112940754">
    <w:abstractNumId w:val="2"/>
  </w:num>
  <w:num w:numId="4" w16cid:durableId="1855427">
    <w:abstractNumId w:val="13"/>
  </w:num>
  <w:num w:numId="5" w16cid:durableId="53090528">
    <w:abstractNumId w:val="3"/>
  </w:num>
  <w:num w:numId="6" w16cid:durableId="764498826">
    <w:abstractNumId w:val="5"/>
  </w:num>
  <w:num w:numId="7" w16cid:durableId="985623716">
    <w:abstractNumId w:val="8"/>
  </w:num>
  <w:num w:numId="8" w16cid:durableId="1325627648">
    <w:abstractNumId w:val="12"/>
  </w:num>
  <w:num w:numId="9" w16cid:durableId="938680803">
    <w:abstractNumId w:val="10"/>
  </w:num>
  <w:num w:numId="10" w16cid:durableId="2074544065">
    <w:abstractNumId w:val="11"/>
  </w:num>
  <w:num w:numId="11" w16cid:durableId="1340161871">
    <w:abstractNumId w:val="16"/>
  </w:num>
  <w:num w:numId="12" w16cid:durableId="670177442">
    <w:abstractNumId w:val="7"/>
  </w:num>
  <w:num w:numId="13" w16cid:durableId="1050114590">
    <w:abstractNumId w:val="9"/>
  </w:num>
  <w:num w:numId="14" w16cid:durableId="1320382548">
    <w:abstractNumId w:val="6"/>
  </w:num>
  <w:num w:numId="15" w16cid:durableId="471294445">
    <w:abstractNumId w:val="15"/>
  </w:num>
  <w:num w:numId="16" w16cid:durableId="1972392878">
    <w:abstractNumId w:val="4"/>
  </w:num>
  <w:num w:numId="17" w16cid:durableId="87199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0"/>
    <w:rsid w:val="000103E8"/>
    <w:rsid w:val="00016291"/>
    <w:rsid w:val="00027321"/>
    <w:rsid w:val="00035958"/>
    <w:rsid w:val="00040A80"/>
    <w:rsid w:val="00043E7A"/>
    <w:rsid w:val="000545A0"/>
    <w:rsid w:val="000B5E59"/>
    <w:rsid w:val="000B7A9C"/>
    <w:rsid w:val="000D277E"/>
    <w:rsid w:val="000D34C1"/>
    <w:rsid w:val="000E0E25"/>
    <w:rsid w:val="001330BF"/>
    <w:rsid w:val="001404D3"/>
    <w:rsid w:val="00145DBB"/>
    <w:rsid w:val="00150B0F"/>
    <w:rsid w:val="00152CB1"/>
    <w:rsid w:val="00155CB2"/>
    <w:rsid w:val="00167087"/>
    <w:rsid w:val="001772A4"/>
    <w:rsid w:val="00183F30"/>
    <w:rsid w:val="001847BA"/>
    <w:rsid w:val="001928AC"/>
    <w:rsid w:val="001A7131"/>
    <w:rsid w:val="001B5F1C"/>
    <w:rsid w:val="001C11BE"/>
    <w:rsid w:val="001C600A"/>
    <w:rsid w:val="001D0E23"/>
    <w:rsid w:val="001F5000"/>
    <w:rsid w:val="001F562F"/>
    <w:rsid w:val="00201EBF"/>
    <w:rsid w:val="00202984"/>
    <w:rsid w:val="002054EA"/>
    <w:rsid w:val="0020771F"/>
    <w:rsid w:val="00212783"/>
    <w:rsid w:val="002364F9"/>
    <w:rsid w:val="00236ABE"/>
    <w:rsid w:val="00236CFD"/>
    <w:rsid w:val="00256E5B"/>
    <w:rsid w:val="00262B30"/>
    <w:rsid w:val="00267775"/>
    <w:rsid w:val="0027254F"/>
    <w:rsid w:val="002739D6"/>
    <w:rsid w:val="002B250E"/>
    <w:rsid w:val="002B40D8"/>
    <w:rsid w:val="002C36B5"/>
    <w:rsid w:val="002D3BFA"/>
    <w:rsid w:val="002D4C72"/>
    <w:rsid w:val="002D6DC9"/>
    <w:rsid w:val="002E07E0"/>
    <w:rsid w:val="002E364B"/>
    <w:rsid w:val="002F4859"/>
    <w:rsid w:val="00314121"/>
    <w:rsid w:val="00335DDB"/>
    <w:rsid w:val="00345422"/>
    <w:rsid w:val="0035773A"/>
    <w:rsid w:val="00360985"/>
    <w:rsid w:val="003761B7"/>
    <w:rsid w:val="00387A3C"/>
    <w:rsid w:val="003D136D"/>
    <w:rsid w:val="003F4400"/>
    <w:rsid w:val="00400636"/>
    <w:rsid w:val="00401F31"/>
    <w:rsid w:val="00405897"/>
    <w:rsid w:val="00405EB3"/>
    <w:rsid w:val="00410676"/>
    <w:rsid w:val="0042316A"/>
    <w:rsid w:val="00441183"/>
    <w:rsid w:val="00460CF7"/>
    <w:rsid w:val="00464399"/>
    <w:rsid w:val="004711D7"/>
    <w:rsid w:val="0048194E"/>
    <w:rsid w:val="004A22DD"/>
    <w:rsid w:val="004B3118"/>
    <w:rsid w:val="004C7D03"/>
    <w:rsid w:val="004E6D2D"/>
    <w:rsid w:val="00507A6C"/>
    <w:rsid w:val="00527337"/>
    <w:rsid w:val="005663BA"/>
    <w:rsid w:val="00581692"/>
    <w:rsid w:val="00581D49"/>
    <w:rsid w:val="00592B2A"/>
    <w:rsid w:val="00596449"/>
    <w:rsid w:val="00596B8B"/>
    <w:rsid w:val="005A3488"/>
    <w:rsid w:val="005A665D"/>
    <w:rsid w:val="005B0935"/>
    <w:rsid w:val="005C1772"/>
    <w:rsid w:val="005C3662"/>
    <w:rsid w:val="005C5D96"/>
    <w:rsid w:val="005F67AD"/>
    <w:rsid w:val="006014D4"/>
    <w:rsid w:val="006104D3"/>
    <w:rsid w:val="00613C85"/>
    <w:rsid w:val="00614C42"/>
    <w:rsid w:val="00626E02"/>
    <w:rsid w:val="00655C69"/>
    <w:rsid w:val="00667CF8"/>
    <w:rsid w:val="00673D34"/>
    <w:rsid w:val="006A3EAD"/>
    <w:rsid w:val="006E53D3"/>
    <w:rsid w:val="006F6054"/>
    <w:rsid w:val="0070700D"/>
    <w:rsid w:val="007416CB"/>
    <w:rsid w:val="00741900"/>
    <w:rsid w:val="007500B4"/>
    <w:rsid w:val="007525C0"/>
    <w:rsid w:val="007573C5"/>
    <w:rsid w:val="00763BC8"/>
    <w:rsid w:val="00765674"/>
    <w:rsid w:val="007759B1"/>
    <w:rsid w:val="00784CBC"/>
    <w:rsid w:val="0078675A"/>
    <w:rsid w:val="0079441F"/>
    <w:rsid w:val="00796912"/>
    <w:rsid w:val="007D17DB"/>
    <w:rsid w:val="007E5DC1"/>
    <w:rsid w:val="007F7BC4"/>
    <w:rsid w:val="00810CA3"/>
    <w:rsid w:val="00813DE6"/>
    <w:rsid w:val="008212AB"/>
    <w:rsid w:val="00822C01"/>
    <w:rsid w:val="00830F4D"/>
    <w:rsid w:val="008324E3"/>
    <w:rsid w:val="00835227"/>
    <w:rsid w:val="008353CD"/>
    <w:rsid w:val="008370A6"/>
    <w:rsid w:val="00847667"/>
    <w:rsid w:val="008529AE"/>
    <w:rsid w:val="00854B27"/>
    <w:rsid w:val="00861347"/>
    <w:rsid w:val="00862B33"/>
    <w:rsid w:val="00867CD2"/>
    <w:rsid w:val="00885513"/>
    <w:rsid w:val="008B5592"/>
    <w:rsid w:val="008C5E0F"/>
    <w:rsid w:val="00915716"/>
    <w:rsid w:val="00924449"/>
    <w:rsid w:val="009441C4"/>
    <w:rsid w:val="00983AFA"/>
    <w:rsid w:val="009A7860"/>
    <w:rsid w:val="009B516F"/>
    <w:rsid w:val="009E7361"/>
    <w:rsid w:val="00A01632"/>
    <w:rsid w:val="00A06FBE"/>
    <w:rsid w:val="00A070C6"/>
    <w:rsid w:val="00A0779C"/>
    <w:rsid w:val="00A33E2A"/>
    <w:rsid w:val="00A53778"/>
    <w:rsid w:val="00A72DC6"/>
    <w:rsid w:val="00A84C98"/>
    <w:rsid w:val="00A941EF"/>
    <w:rsid w:val="00A972A5"/>
    <w:rsid w:val="00AA5977"/>
    <w:rsid w:val="00AC2957"/>
    <w:rsid w:val="00AC69F2"/>
    <w:rsid w:val="00AE20DD"/>
    <w:rsid w:val="00AE392C"/>
    <w:rsid w:val="00AF7149"/>
    <w:rsid w:val="00B018A1"/>
    <w:rsid w:val="00B0700C"/>
    <w:rsid w:val="00B0D0EA"/>
    <w:rsid w:val="00B172FD"/>
    <w:rsid w:val="00B24E58"/>
    <w:rsid w:val="00B52EA6"/>
    <w:rsid w:val="00B56368"/>
    <w:rsid w:val="00B66AAE"/>
    <w:rsid w:val="00B706DA"/>
    <w:rsid w:val="00B96551"/>
    <w:rsid w:val="00BA0BA1"/>
    <w:rsid w:val="00BA4B52"/>
    <w:rsid w:val="00BA522D"/>
    <w:rsid w:val="00BC642B"/>
    <w:rsid w:val="00BD37A9"/>
    <w:rsid w:val="00BD4D46"/>
    <w:rsid w:val="00C169AC"/>
    <w:rsid w:val="00C176AB"/>
    <w:rsid w:val="00C421B7"/>
    <w:rsid w:val="00C73408"/>
    <w:rsid w:val="00C817BD"/>
    <w:rsid w:val="00C83A2A"/>
    <w:rsid w:val="00C91072"/>
    <w:rsid w:val="00CA10E8"/>
    <w:rsid w:val="00CA2352"/>
    <w:rsid w:val="00CC2B03"/>
    <w:rsid w:val="00CC4D91"/>
    <w:rsid w:val="00CD1705"/>
    <w:rsid w:val="00CD7D4A"/>
    <w:rsid w:val="00CE23FF"/>
    <w:rsid w:val="00CE3C48"/>
    <w:rsid w:val="00CE42F0"/>
    <w:rsid w:val="00CF5306"/>
    <w:rsid w:val="00D0633F"/>
    <w:rsid w:val="00D10E45"/>
    <w:rsid w:val="00D4123A"/>
    <w:rsid w:val="00D4359D"/>
    <w:rsid w:val="00D441AD"/>
    <w:rsid w:val="00D462E1"/>
    <w:rsid w:val="00D53FC4"/>
    <w:rsid w:val="00D540DF"/>
    <w:rsid w:val="00D87039"/>
    <w:rsid w:val="00D93276"/>
    <w:rsid w:val="00DA0CB3"/>
    <w:rsid w:val="00DC62BB"/>
    <w:rsid w:val="00DE3B12"/>
    <w:rsid w:val="00E12671"/>
    <w:rsid w:val="00E14153"/>
    <w:rsid w:val="00E31AD1"/>
    <w:rsid w:val="00E3303B"/>
    <w:rsid w:val="00E4797E"/>
    <w:rsid w:val="00E74860"/>
    <w:rsid w:val="00E75BC1"/>
    <w:rsid w:val="00E803E5"/>
    <w:rsid w:val="00EC174C"/>
    <w:rsid w:val="00ED02E5"/>
    <w:rsid w:val="00F00508"/>
    <w:rsid w:val="00F02CAD"/>
    <w:rsid w:val="00F115D2"/>
    <w:rsid w:val="00F17C14"/>
    <w:rsid w:val="00F2408B"/>
    <w:rsid w:val="00F36045"/>
    <w:rsid w:val="00F44478"/>
    <w:rsid w:val="00F5251D"/>
    <w:rsid w:val="00F54E0A"/>
    <w:rsid w:val="00F56E93"/>
    <w:rsid w:val="00F6004D"/>
    <w:rsid w:val="00F608E3"/>
    <w:rsid w:val="00F6256E"/>
    <w:rsid w:val="00F733BB"/>
    <w:rsid w:val="00F76935"/>
    <w:rsid w:val="00FA7847"/>
    <w:rsid w:val="00FB03DC"/>
    <w:rsid w:val="00FC1B01"/>
    <w:rsid w:val="00FE0810"/>
    <w:rsid w:val="022FE50B"/>
    <w:rsid w:val="02840035"/>
    <w:rsid w:val="102FB446"/>
    <w:rsid w:val="123CB2FD"/>
    <w:rsid w:val="1B969AF7"/>
    <w:rsid w:val="25CF722D"/>
    <w:rsid w:val="307B4A04"/>
    <w:rsid w:val="30F7ACF8"/>
    <w:rsid w:val="3654EAC3"/>
    <w:rsid w:val="3A89DDCD"/>
    <w:rsid w:val="3CAD8FA9"/>
    <w:rsid w:val="3E767EDD"/>
    <w:rsid w:val="3FCF30EF"/>
    <w:rsid w:val="41F52BF9"/>
    <w:rsid w:val="4D9BF239"/>
    <w:rsid w:val="51BFEAA3"/>
    <w:rsid w:val="5311A798"/>
    <w:rsid w:val="55B114FD"/>
    <w:rsid w:val="574CE55E"/>
    <w:rsid w:val="5D6EE85E"/>
    <w:rsid w:val="6DCFF764"/>
    <w:rsid w:val="71BAD420"/>
    <w:rsid w:val="7353637B"/>
    <w:rsid w:val="7CE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84F8A0"/>
  <w15:chartTrackingRefBased/>
  <w15:docId w15:val="{1EE8053F-6678-47D5-8BC6-778A65AE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AD"/>
    <w:pPr>
      <w:widowControl w:val="0"/>
      <w:suppressAutoHyphens/>
    </w:pPr>
    <w:rPr>
      <w:rFonts w:eastAsia="SimSun" w:cs="Arial"/>
      <w:kern w:val="2"/>
      <w:sz w:val="24"/>
      <w:szCs w:val="24"/>
      <w:lang w:val="ro-RO" w:eastAsia="zh-CN" w:bidi="hi-IN"/>
    </w:rPr>
  </w:style>
  <w:style w:type="paragraph" w:styleId="Titlu1">
    <w:name w:val="heading 1"/>
    <w:basedOn w:val="LO-Normal"/>
    <w:qFormat/>
    <w:pPr>
      <w:keepNext/>
      <w:keepLines/>
      <w:pageBreakBefore/>
      <w:numPr>
        <w:numId w:val="1"/>
      </w:numPr>
      <w:spacing w:before="240" w:after="0"/>
      <w:outlineLvl w:val="0"/>
    </w:pPr>
    <w:rPr>
      <w:rFonts w:ascii="Arial" w:eastAsia="Times New Roman" w:hAnsi="Arial" w:cs="Times New Roman"/>
      <w:b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text">
    <w:name w:val="Body Text"/>
    <w:basedOn w:val="Normal"/>
    <w:pPr>
      <w:spacing w:after="120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sol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LO-Normal">
    <w:name w:val="LO-Normal"/>
    <w:pPr>
      <w:suppressAutoHyphens/>
      <w:spacing w:after="120" w:line="360" w:lineRule="auto"/>
      <w:ind w:firstLine="720"/>
      <w:jc w:val="both"/>
    </w:pPr>
    <w:rPr>
      <w:rFonts w:eastAsia="SimSun" w:cs="Arial"/>
      <w:kern w:val="2"/>
      <w:sz w:val="24"/>
      <w:szCs w:val="24"/>
      <w:lang w:val="ro-RO" w:eastAsia="zh-CN" w:bidi="hi-IN"/>
    </w:rPr>
  </w:style>
  <w:style w:type="paragraph" w:styleId="Titlucuprins">
    <w:name w:val="TOC Heading"/>
    <w:basedOn w:val="Titlu1"/>
    <w:uiPriority w:val="39"/>
    <w:qFormat/>
    <w:pPr>
      <w:pageBreakBefore w:val="0"/>
      <w:numPr>
        <w:numId w:val="0"/>
      </w:numPr>
      <w:spacing w:line="259" w:lineRule="auto"/>
      <w:jc w:val="left"/>
    </w:pPr>
    <w:rPr>
      <w:rFonts w:ascii="Calibri Light" w:hAnsi="Calibri Light"/>
      <w:b w:val="0"/>
      <w:color w:val="2F5496"/>
    </w:r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</w:pPr>
  </w:style>
  <w:style w:type="paragraph" w:styleId="Cuprins1">
    <w:name w:val="toc 1"/>
    <w:basedOn w:val="Normal"/>
    <w:next w:val="Normal"/>
    <w:autoRedefine/>
    <w:uiPriority w:val="39"/>
    <w:unhideWhenUsed/>
    <w:rsid w:val="00F02CAD"/>
    <w:pPr>
      <w:spacing w:after="100"/>
    </w:pPr>
    <w:rPr>
      <w:rFonts w:cs="Mangal"/>
      <w:szCs w:val="21"/>
    </w:rPr>
  </w:style>
  <w:style w:type="character" w:styleId="Hyperlink">
    <w:name w:val="Hyperlink"/>
    <w:basedOn w:val="Fontdeparagrafimplicit"/>
    <w:uiPriority w:val="99"/>
    <w:unhideWhenUsed/>
    <w:rsid w:val="00F0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25E17-1568-46DD-8030-566A597B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17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Lupu</dc:creator>
  <cp:keywords/>
  <cp:lastModifiedBy>BANEA MARCUS-ANDREI</cp:lastModifiedBy>
  <cp:revision>237</cp:revision>
  <cp:lastPrinted>1899-12-31T22:00:00Z</cp:lastPrinted>
  <dcterms:created xsi:type="dcterms:W3CDTF">2023-06-02T17:49:00Z</dcterms:created>
  <dcterms:modified xsi:type="dcterms:W3CDTF">2023-06-05T18:28:00Z</dcterms:modified>
</cp:coreProperties>
</file>